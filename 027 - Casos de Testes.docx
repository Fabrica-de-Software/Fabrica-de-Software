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294C9" w14:textId="77777777" w:rsidR="009C5CB5" w:rsidRPr="009C5CB5" w:rsidRDefault="009C5CB5" w:rsidP="009C5CB5">
      <w:pPr>
        <w:pStyle w:val="line"/>
        <w:rPr>
          <w:lang w:val="pt-BR"/>
        </w:rPr>
      </w:pPr>
      <w:r w:rsidRPr="009C5CB5">
        <w:rPr>
          <w:lang w:val="pt-BR"/>
        </w:rPr>
        <w:tab/>
      </w:r>
    </w:p>
    <w:p w14:paraId="017294CA" w14:textId="77777777" w:rsidR="009C5CB5" w:rsidRDefault="00C71568" w:rsidP="009C5CB5">
      <w:pPr>
        <w:pStyle w:val="Ttulo"/>
        <w:keepNext w:val="0"/>
        <w:suppressAutoHyphens w:val="0"/>
        <w:spacing w:after="720"/>
        <w:jc w:val="right"/>
        <w:rPr>
          <w:rFonts w:eastAsia="Times New Roman" w:cs="Times New Roman"/>
          <w:b/>
          <w:color w:val="auto"/>
          <w:kern w:val="28"/>
          <w:sz w:val="64"/>
          <w:szCs w:val="20"/>
          <w:lang w:eastAsia="en-US"/>
        </w:rPr>
      </w:pPr>
      <w:r>
        <w:rPr>
          <w:rFonts w:eastAsia="Times New Roman" w:cs="Times New Roman"/>
          <w:b/>
          <w:color w:val="auto"/>
          <w:kern w:val="28"/>
          <w:sz w:val="64"/>
          <w:szCs w:val="20"/>
          <w:lang w:eastAsia="en-US"/>
        </w:rPr>
        <w:t>Casos</w:t>
      </w:r>
      <w:r w:rsidR="009C5CB5">
        <w:rPr>
          <w:rFonts w:eastAsia="Times New Roman" w:cs="Times New Roman"/>
          <w:b/>
          <w:color w:val="auto"/>
          <w:kern w:val="28"/>
          <w:sz w:val="64"/>
          <w:szCs w:val="20"/>
          <w:lang w:eastAsia="en-US"/>
        </w:rPr>
        <w:t xml:space="preserve"> de Testes </w:t>
      </w:r>
    </w:p>
    <w:p w14:paraId="017294CB" w14:textId="77777777" w:rsidR="009C5CB5" w:rsidRPr="009C5CB5" w:rsidRDefault="009C5CB5" w:rsidP="009C5CB5">
      <w:pPr>
        <w:pStyle w:val="Subttulo"/>
        <w:jc w:val="right"/>
        <w:rPr>
          <w:lang w:eastAsia="en-US"/>
        </w:rPr>
      </w:pPr>
      <w:r>
        <w:rPr>
          <w:lang w:eastAsia="en-US"/>
        </w:rPr>
        <w:t xml:space="preserve">Projeto </w:t>
      </w:r>
      <w:proofErr w:type="spellStart"/>
      <w:r>
        <w:rPr>
          <w:lang w:eastAsia="en-US"/>
        </w:rPr>
        <w:t>Academicci</w:t>
      </w:r>
      <w:proofErr w:type="spellEnd"/>
    </w:p>
    <w:p w14:paraId="017294CC" w14:textId="77777777" w:rsidR="009C5CB5" w:rsidRPr="009C5CB5" w:rsidRDefault="0062321E" w:rsidP="009C5CB5">
      <w:pPr>
        <w:pStyle w:val="ByLine"/>
        <w:rPr>
          <w:lang w:val="pt-BR"/>
        </w:rPr>
      </w:pPr>
      <w:r>
        <w:rPr>
          <w:lang w:val="pt-BR"/>
        </w:rPr>
        <w:t>Versão 0.2</w:t>
      </w:r>
      <w:r w:rsidR="009C5CB5" w:rsidRPr="009C5CB5">
        <w:rPr>
          <w:lang w:val="pt-BR"/>
        </w:rPr>
        <w:t xml:space="preserve"> </w:t>
      </w:r>
    </w:p>
    <w:p w14:paraId="017294CD" w14:textId="77777777" w:rsidR="009C5CB5" w:rsidRPr="009C5CB5" w:rsidRDefault="009C5CB5" w:rsidP="009C5CB5">
      <w:pPr>
        <w:pStyle w:val="ByLine"/>
        <w:wordWrap w:val="0"/>
        <w:rPr>
          <w:lang w:val="pt-BR"/>
        </w:rPr>
      </w:pPr>
      <w:r w:rsidRPr="009C5CB5">
        <w:rPr>
          <w:lang w:val="pt-BR"/>
        </w:rPr>
        <w:t xml:space="preserve">Preparado por </w:t>
      </w:r>
      <w:r w:rsidR="00C71568">
        <w:rPr>
          <w:lang w:val="pt-BR"/>
        </w:rPr>
        <w:t>Claudio Pereira</w:t>
      </w:r>
    </w:p>
    <w:p w14:paraId="017294CE" w14:textId="77777777" w:rsidR="009C5CB5" w:rsidRDefault="009C5CB5" w:rsidP="009C5CB5">
      <w:pPr>
        <w:pStyle w:val="Ttulo20"/>
        <w:jc w:val="right"/>
      </w:pPr>
    </w:p>
    <w:p w14:paraId="017294CF" w14:textId="77777777" w:rsidR="009C5CB5" w:rsidRPr="009C5CB5" w:rsidRDefault="00C71568" w:rsidP="009C5CB5">
      <w:pPr>
        <w:pStyle w:val="ByLine"/>
        <w:rPr>
          <w:lang w:val="pt-BR"/>
        </w:rPr>
      </w:pPr>
      <w:r>
        <w:rPr>
          <w:lang w:val="pt-BR"/>
        </w:rPr>
        <w:t>14/12/</w:t>
      </w:r>
      <w:r w:rsidR="009C5CB5" w:rsidRPr="009C5CB5">
        <w:rPr>
          <w:lang w:val="pt-BR"/>
        </w:rPr>
        <w:t>/2017</w:t>
      </w:r>
    </w:p>
    <w:p w14:paraId="017294D0" w14:textId="77777777" w:rsidR="00BC258B" w:rsidRDefault="009C5CB5" w:rsidP="009C5CB5">
      <w:pPr>
        <w:pStyle w:val="Ttulo20"/>
        <w:jc w:val="right"/>
      </w:pPr>
      <w:r>
        <w:t xml:space="preserve"> </w:t>
      </w:r>
      <w:r w:rsidR="00BC258B">
        <w:t xml:space="preserve"> </w:t>
      </w:r>
    </w:p>
    <w:p w14:paraId="017294D1" w14:textId="77777777" w:rsidR="00BC258B" w:rsidRDefault="00BC258B">
      <w:pPr>
        <w:pStyle w:val="Ttulo20"/>
        <w:jc w:val="right"/>
      </w:pPr>
    </w:p>
    <w:p w14:paraId="017294D2" w14:textId="77777777" w:rsidR="00BC258B" w:rsidRDefault="00BC258B">
      <w:pPr>
        <w:pStyle w:val="Ttulo20"/>
        <w:jc w:val="right"/>
      </w:pPr>
      <w:r>
        <w:t xml:space="preserve"> </w:t>
      </w:r>
    </w:p>
    <w:p w14:paraId="017294D3" w14:textId="77777777" w:rsidR="00BC258B" w:rsidRDefault="00BC258B">
      <w:pPr>
        <w:pStyle w:val="Corpodetexto"/>
        <w:jc w:val="right"/>
      </w:pPr>
    </w:p>
    <w:p w14:paraId="017294D4" w14:textId="77777777" w:rsidR="00BC258B" w:rsidRDefault="00BC258B">
      <w:pPr>
        <w:pStyle w:val="Corpodetexto"/>
        <w:jc w:val="right"/>
      </w:pPr>
    </w:p>
    <w:p w14:paraId="017294D5" w14:textId="77777777" w:rsidR="00BC258B" w:rsidRPr="003C074C" w:rsidRDefault="00BC258B">
      <w:pPr>
        <w:pStyle w:val="Corpodetexto"/>
        <w:jc w:val="right"/>
        <w:rPr>
          <w:color w:val="auto"/>
        </w:rPr>
      </w:pPr>
      <w:r w:rsidRPr="003C074C">
        <w:rPr>
          <w:color w:val="auto"/>
        </w:rPr>
        <w:t xml:space="preserve">  </w:t>
      </w:r>
    </w:p>
    <w:p w14:paraId="017294D6" w14:textId="77777777" w:rsidR="009C5CB5" w:rsidRDefault="009C5CB5" w:rsidP="00664ECC">
      <w:pPr>
        <w:pStyle w:val="Ttulo10"/>
        <w:spacing w:before="120"/>
        <w:jc w:val="right"/>
        <w:rPr>
          <w:color w:val="auto"/>
          <w:sz w:val="30"/>
        </w:rPr>
      </w:pPr>
    </w:p>
    <w:p w14:paraId="017294D7" w14:textId="77777777" w:rsidR="009C5CB5" w:rsidRDefault="009C5CB5" w:rsidP="009C5CB5">
      <w:pPr>
        <w:pStyle w:val="Corpodetexto"/>
        <w:rPr>
          <w:rFonts w:eastAsia="Lucida Sans Unicode" w:cs="Tahoma"/>
          <w:szCs w:val="28"/>
        </w:rPr>
      </w:pPr>
      <w:r>
        <w:br w:type="page"/>
      </w:r>
    </w:p>
    <w:p w14:paraId="017294D8" w14:textId="77777777" w:rsidR="00BC258B" w:rsidRDefault="00BC258B">
      <w:pPr>
        <w:pStyle w:val="Corpodetexto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14:paraId="017294D9" w14:textId="77777777" w:rsidR="00BC258B" w:rsidRDefault="00BC258B"/>
    <w:tbl>
      <w:tblPr>
        <w:tblW w:w="97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4252"/>
        <w:gridCol w:w="2909"/>
      </w:tblGrid>
      <w:tr w:rsidR="00BC258B" w14:paraId="017294DE" w14:textId="77777777" w:rsidTr="0074586C">
        <w:trPr>
          <w:trHeight w:val="320"/>
        </w:trPr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7294DA" w14:textId="77777777"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7294DB" w14:textId="77777777"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7294DC" w14:textId="77777777"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7294DD" w14:textId="77777777"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3C074C" w:rsidRPr="003C074C" w14:paraId="017294E3" w14:textId="77777777" w:rsidTr="0074586C">
        <w:trPr>
          <w:trHeight w:val="752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14:paraId="017294DF" w14:textId="77777777" w:rsidR="00BC258B" w:rsidRPr="003C074C" w:rsidRDefault="00C71568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14/12</w:t>
            </w:r>
            <w:r w:rsidR="003C074C" w:rsidRPr="003C074C">
              <w:rPr>
                <w:lang w:val="pt-BR"/>
              </w:rPr>
              <w:t>/17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14:paraId="017294E0" w14:textId="77777777" w:rsidR="00BC258B" w:rsidRPr="003C074C" w:rsidRDefault="00C71568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14:paraId="017294E1" w14:textId="77777777" w:rsidR="00BC258B" w:rsidRPr="003C074C" w:rsidRDefault="003C074C" w:rsidP="0062321E">
            <w:pPr>
              <w:pStyle w:val="CTMISTabela"/>
              <w:snapToGrid w:val="0"/>
              <w:jc w:val="center"/>
              <w:rPr>
                <w:lang w:val="pt-BR"/>
              </w:rPr>
            </w:pPr>
            <w:r w:rsidRPr="003C074C">
              <w:rPr>
                <w:lang w:val="pt-BR"/>
              </w:rPr>
              <w:t xml:space="preserve">Criação do Documento </w:t>
            </w:r>
            <w:r w:rsidR="0062321E">
              <w:rPr>
                <w:lang w:val="pt-BR"/>
              </w:rPr>
              <w:t>de Casos de Testes</w:t>
            </w: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7294E2" w14:textId="77777777" w:rsidR="00BC258B" w:rsidRPr="003C074C" w:rsidRDefault="00C71568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Claudio Pereira</w:t>
            </w:r>
          </w:p>
        </w:tc>
      </w:tr>
      <w:tr w:rsidR="0062321E" w14:paraId="017294E8" w14:textId="77777777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14:paraId="017294E4" w14:textId="77777777" w:rsidR="0062321E" w:rsidRPr="003C074C" w:rsidRDefault="0062321E" w:rsidP="00DD5A67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14/12</w:t>
            </w:r>
            <w:r w:rsidRPr="003C074C">
              <w:rPr>
                <w:lang w:val="pt-BR"/>
              </w:rPr>
              <w:t>/17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14:paraId="017294E5" w14:textId="77777777" w:rsidR="0062321E" w:rsidRPr="003C074C" w:rsidRDefault="0062321E" w:rsidP="00DD5A67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14:paraId="017294E6" w14:textId="77777777" w:rsidR="0062321E" w:rsidRPr="003C074C" w:rsidRDefault="0062321E" w:rsidP="00DD5A67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Termino do documento de Casos de Testes</w:t>
            </w: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7294E7" w14:textId="77777777" w:rsidR="0062321E" w:rsidRPr="003C074C" w:rsidRDefault="0062321E" w:rsidP="00DD5A67">
            <w:pPr>
              <w:pStyle w:val="CTMIS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Claudio Pereira e Wanderson </w:t>
            </w:r>
            <w:r w:rsidR="00BB7A79">
              <w:rPr>
                <w:lang w:val="pt-BR"/>
              </w:rPr>
              <w:t>Inácio</w:t>
            </w:r>
          </w:p>
        </w:tc>
      </w:tr>
      <w:tr w:rsidR="0062321E" w14:paraId="017294ED" w14:textId="77777777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14:paraId="017294E9" w14:textId="77777777" w:rsidR="0062321E" w:rsidRDefault="0062321E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14:paraId="017294EA" w14:textId="77777777" w:rsidR="0062321E" w:rsidRDefault="0062321E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14:paraId="017294EB" w14:textId="77777777" w:rsidR="0062321E" w:rsidRDefault="0062321E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7294EC" w14:textId="77777777" w:rsidR="0062321E" w:rsidRDefault="0062321E">
            <w:pPr>
              <w:pStyle w:val="CTMISTabela"/>
              <w:snapToGrid w:val="0"/>
              <w:rPr>
                <w:lang w:val="pt-BR"/>
              </w:rPr>
            </w:pPr>
          </w:p>
        </w:tc>
      </w:tr>
    </w:tbl>
    <w:p w14:paraId="017294EE" w14:textId="77777777" w:rsidR="00BC258B" w:rsidRDefault="00BC258B">
      <w:pPr>
        <w:pStyle w:val="CTMISCorpo1"/>
        <w:jc w:val="center"/>
        <w:rPr>
          <w:sz w:val="28"/>
          <w:szCs w:val="28"/>
        </w:rPr>
      </w:pPr>
    </w:p>
    <w:p w14:paraId="017294EF" w14:textId="77777777" w:rsidR="002E7503" w:rsidRDefault="002E7503">
      <w:pPr>
        <w:pStyle w:val="CTMISCorpo1"/>
        <w:jc w:val="center"/>
        <w:rPr>
          <w:sz w:val="28"/>
          <w:szCs w:val="28"/>
        </w:rPr>
      </w:pPr>
    </w:p>
    <w:p w14:paraId="017294F0" w14:textId="77777777" w:rsidR="009C5CB5" w:rsidRDefault="009C5CB5">
      <w:pPr>
        <w:pStyle w:val="CTMISCorpo1"/>
        <w:jc w:val="center"/>
        <w:rPr>
          <w:sz w:val="28"/>
          <w:szCs w:val="28"/>
        </w:rPr>
      </w:pPr>
    </w:p>
    <w:p w14:paraId="017294F1" w14:textId="77777777" w:rsidR="002E7503" w:rsidRPr="009C5CB5" w:rsidRDefault="009C5CB5" w:rsidP="009C5CB5">
      <w:pPr>
        <w:tabs>
          <w:tab w:val="left" w:pos="1095"/>
        </w:tabs>
        <w:sectPr w:rsidR="002E7503" w:rsidRPr="009C5CB5" w:rsidSect="000B412C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titlePg/>
          <w:docGrid w:linePitch="326"/>
        </w:sectPr>
      </w:pPr>
      <w:r>
        <w:tab/>
      </w:r>
    </w:p>
    <w:p w14:paraId="017294F2" w14:textId="77777777" w:rsidR="00BC258B" w:rsidRPr="002354BA" w:rsidRDefault="00BC258B">
      <w:pPr>
        <w:pStyle w:val="CTMISCorpo1"/>
        <w:jc w:val="center"/>
        <w:rPr>
          <w:b/>
          <w:sz w:val="28"/>
          <w:szCs w:val="28"/>
        </w:rPr>
      </w:pPr>
      <w:r w:rsidRPr="002354BA">
        <w:rPr>
          <w:b/>
          <w:sz w:val="28"/>
          <w:szCs w:val="28"/>
        </w:rPr>
        <w:lastRenderedPageBreak/>
        <w:t>Sumário</w:t>
      </w:r>
    </w:p>
    <w:p w14:paraId="017294F3" w14:textId="77777777" w:rsidR="001874A1" w:rsidRDefault="001874A1">
      <w:pPr>
        <w:pStyle w:val="CTMISCorpo1"/>
        <w:jc w:val="center"/>
        <w:rPr>
          <w:sz w:val="28"/>
          <w:szCs w:val="28"/>
        </w:rPr>
      </w:pPr>
    </w:p>
    <w:p w14:paraId="017294F4" w14:textId="77777777" w:rsidR="0023585C" w:rsidRPr="0023585C" w:rsidRDefault="0023585C" w:rsidP="0023585C">
      <w:pPr>
        <w:tabs>
          <w:tab w:val="left" w:pos="288"/>
          <w:tab w:val="left" w:pos="720"/>
          <w:tab w:val="right" w:leader="dot" w:pos="9350"/>
        </w:tabs>
        <w:suppressAutoHyphens w:val="0"/>
        <w:spacing w:before="180" w:after="6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 w:rsidRPr="0023585C">
        <w:rPr>
          <w:rFonts w:cs="Arial"/>
          <w:b/>
          <w:bCs/>
          <w:noProof/>
          <w:color w:val="auto"/>
          <w:szCs w:val="28"/>
          <w:lang w:val="en-US" w:eastAsia="en-US"/>
        </w:rPr>
        <w:fldChar w:fldCharType="begin"/>
      </w:r>
      <w:r w:rsidRPr="0023585C">
        <w:rPr>
          <w:rFonts w:cs="Arial"/>
          <w:b/>
          <w:bCs/>
          <w:noProof/>
          <w:color w:val="auto"/>
          <w:szCs w:val="28"/>
          <w:lang w:val="en-US" w:eastAsia="en-US"/>
        </w:rPr>
        <w:instrText xml:space="preserve"> TOC \o "2-3" \h \z \t "Heading 1,1,PageTitle,5,Appendix,4" </w:instrText>
      </w:r>
      <w:r w:rsidRPr="0023585C">
        <w:rPr>
          <w:rFonts w:cs="Arial"/>
          <w:b/>
          <w:bCs/>
          <w:noProof/>
          <w:color w:val="auto"/>
          <w:szCs w:val="28"/>
          <w:lang w:val="en-US" w:eastAsia="en-US"/>
        </w:rPr>
        <w:fldChar w:fldCharType="separate"/>
      </w:r>
      <w:hyperlink w:anchor="_Toc184632742" w:history="1">
        <w:r w:rsidRPr="0023585C">
          <w:rPr>
            <w:rFonts w:cs="Arial"/>
            <w:b/>
            <w:bCs/>
            <w:caps/>
            <w:noProof/>
            <w:color w:val="000000" w:themeColor="text1"/>
            <w:szCs w:val="28"/>
            <w:u w:val="single"/>
            <w:lang w:val="en-US" w:eastAsia="en-US"/>
          </w:rPr>
          <w:t>1</w:t>
        </w:r>
        <w:r w:rsidRPr="0023585C">
          <w:rPr>
            <w:rFonts w:cs="Arial"/>
            <w:noProof/>
            <w:color w:val="000000" w:themeColor="text1"/>
            <w:szCs w:val="24"/>
            <w:lang w:val="en-US" w:eastAsia="en-US"/>
          </w:rPr>
          <w:tab/>
        </w:r>
        <w:r w:rsidR="00973C4A">
          <w:rPr>
            <w:rFonts w:cs="Arial"/>
            <w:b/>
            <w:bCs/>
            <w:caps/>
            <w:noProof/>
            <w:color w:val="000000" w:themeColor="text1"/>
            <w:szCs w:val="28"/>
            <w:u w:val="single"/>
            <w:lang w:val="en-US" w:eastAsia="en-US"/>
          </w:rPr>
          <w:t>Introdução</w:t>
        </w:r>
        <w:r w:rsidRPr="0023585C">
          <w:rPr>
            <w:rFonts w:cs="Arial"/>
            <w:b/>
            <w:bCs/>
            <w:caps/>
            <w:noProof/>
            <w:webHidden/>
            <w:color w:val="000000" w:themeColor="text1"/>
            <w:szCs w:val="28"/>
            <w:lang w:val="en-US" w:eastAsia="en-US"/>
          </w:rPr>
          <w:tab/>
        </w:r>
        <w:r w:rsidR="0062321E">
          <w:rPr>
            <w:rFonts w:cs="Arial"/>
            <w:b/>
            <w:bCs/>
            <w:caps/>
            <w:noProof/>
            <w:webHidden/>
            <w:color w:val="000000" w:themeColor="text1"/>
            <w:szCs w:val="28"/>
            <w:lang w:val="en-US" w:eastAsia="en-US"/>
          </w:rPr>
          <w:t>4</w:t>
        </w:r>
      </w:hyperlink>
    </w:p>
    <w:p w14:paraId="017294F5" w14:textId="77777777" w:rsidR="00973C4A" w:rsidRPr="0023585C" w:rsidRDefault="0016771F" w:rsidP="0023585C">
      <w:pPr>
        <w:tabs>
          <w:tab w:val="left" w:pos="288"/>
          <w:tab w:val="left" w:pos="720"/>
          <w:tab w:val="right" w:leader="dot" w:pos="9350"/>
        </w:tabs>
        <w:suppressAutoHyphens w:val="0"/>
        <w:spacing w:before="180" w:after="60"/>
        <w:jc w:val="both"/>
        <w:rPr>
          <w:rFonts w:cs="Arial"/>
          <w:b/>
          <w:bCs/>
          <w:caps/>
          <w:noProof/>
          <w:color w:val="000000" w:themeColor="text1"/>
          <w:szCs w:val="28"/>
          <w:u w:val="single"/>
          <w:lang w:val="en-US" w:eastAsia="en-US"/>
        </w:rPr>
      </w:pPr>
      <w:hyperlink w:anchor="_Toc184632744" w:history="1">
        <w:r w:rsidR="0023585C" w:rsidRPr="0023585C">
          <w:rPr>
            <w:rFonts w:cs="Arial"/>
            <w:b/>
            <w:bCs/>
            <w:caps/>
            <w:noProof/>
            <w:color w:val="000000" w:themeColor="text1"/>
            <w:szCs w:val="28"/>
            <w:u w:val="single"/>
            <w:lang w:val="en-US" w:eastAsia="en-US"/>
          </w:rPr>
          <w:t>2</w:t>
        </w:r>
        <w:r w:rsidR="0023585C" w:rsidRPr="0023585C">
          <w:rPr>
            <w:rFonts w:cs="Arial"/>
            <w:noProof/>
            <w:color w:val="000000" w:themeColor="text1"/>
            <w:szCs w:val="24"/>
            <w:lang w:val="en-US" w:eastAsia="en-US"/>
          </w:rPr>
          <w:tab/>
        </w:r>
        <w:r w:rsidR="00973C4A">
          <w:rPr>
            <w:rFonts w:cs="Arial"/>
            <w:b/>
            <w:bCs/>
            <w:caps/>
            <w:noProof/>
            <w:color w:val="000000" w:themeColor="text1"/>
            <w:szCs w:val="28"/>
            <w:u w:val="single"/>
            <w:lang w:val="en-US" w:eastAsia="en-US"/>
          </w:rPr>
          <w:t>especificação dos casos de testes</w:t>
        </w:r>
        <w:r w:rsidR="0023585C" w:rsidRPr="0023585C">
          <w:rPr>
            <w:rFonts w:cs="Arial"/>
            <w:b/>
            <w:bCs/>
            <w:caps/>
            <w:noProof/>
            <w:webHidden/>
            <w:color w:val="000000" w:themeColor="text1"/>
            <w:szCs w:val="28"/>
            <w:lang w:val="en-US" w:eastAsia="en-US"/>
          </w:rPr>
          <w:tab/>
        </w:r>
        <w:r w:rsidR="00962189">
          <w:rPr>
            <w:rFonts w:cs="Arial"/>
            <w:b/>
            <w:bCs/>
            <w:caps/>
            <w:noProof/>
            <w:webHidden/>
            <w:color w:val="000000" w:themeColor="text1"/>
            <w:szCs w:val="28"/>
            <w:lang w:val="en-US" w:eastAsia="en-US"/>
          </w:rPr>
          <w:t>4</w:t>
        </w:r>
      </w:hyperlink>
    </w:p>
    <w:p w14:paraId="017294F6" w14:textId="77777777" w:rsidR="0023585C" w:rsidRPr="00973C4A" w:rsidRDefault="0016771F" w:rsidP="00825009">
      <w:pPr>
        <w:pStyle w:val="PargrafodaLista"/>
        <w:numPr>
          <w:ilvl w:val="1"/>
          <w:numId w:val="2"/>
        </w:num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jc w:val="both"/>
        <w:rPr>
          <w:rFonts w:cs="Arial"/>
          <w:noProof/>
          <w:color w:val="000000" w:themeColor="text1"/>
          <w:szCs w:val="24"/>
          <w:u w:val="single"/>
          <w:lang w:val="en-US" w:eastAsia="en-US"/>
        </w:rPr>
      </w:pPr>
      <w:hyperlink w:anchor="_Toc184632745" w:history="1">
        <w:r w:rsidR="00973C4A" w:rsidRPr="00973C4A">
          <w:rPr>
            <w:rFonts w:cs="Arial"/>
            <w:noProof/>
            <w:color w:val="000000" w:themeColor="text1"/>
            <w:szCs w:val="24"/>
            <w:u w:val="single"/>
            <w:lang w:val="en-US" w:eastAsia="en-US"/>
          </w:rPr>
          <w:t>TC01 – Fazer Login</w:t>
        </w:r>
        <w:r w:rsidR="0023585C" w:rsidRPr="00973C4A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ab/>
        </w:r>
        <w:r w:rsidR="00962189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>4</w:t>
        </w:r>
      </w:hyperlink>
    </w:p>
    <w:p w14:paraId="017294F7" w14:textId="77777777" w:rsidR="00973C4A" w:rsidRDefault="00973C4A" w:rsidP="00973C4A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2.1.1 </w:t>
      </w:r>
      <w:r w:rsidR="00515B25">
        <w:rPr>
          <w:rFonts w:cs="Arial"/>
          <w:noProof/>
          <w:color w:val="000000" w:themeColor="text1"/>
          <w:szCs w:val="24"/>
          <w:lang w:val="en-US" w:eastAsia="en-US"/>
        </w:rPr>
        <w:t>Responsáveis……...</w:t>
      </w: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 …………………………………………………………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4</w:t>
      </w:r>
    </w:p>
    <w:p w14:paraId="017294F8" w14:textId="77777777" w:rsidR="00973C4A" w:rsidRDefault="00973C4A" w:rsidP="00973C4A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2.1.2 Descrição………………………………………………</w:t>
      </w:r>
      <w:r w:rsidR="00525CD8">
        <w:rPr>
          <w:rFonts w:cs="Arial"/>
          <w:noProof/>
          <w:color w:val="000000" w:themeColor="text1"/>
          <w:szCs w:val="24"/>
          <w:lang w:val="en-US" w:eastAsia="en-US"/>
        </w:rPr>
        <w:t>…………..</w:t>
      </w:r>
      <w:r>
        <w:rPr>
          <w:rFonts w:cs="Arial"/>
          <w:noProof/>
          <w:color w:val="000000" w:themeColor="text1"/>
          <w:szCs w:val="24"/>
          <w:lang w:val="en-US" w:eastAsia="en-US"/>
        </w:rPr>
        <w:t>…………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.4</w:t>
      </w:r>
    </w:p>
    <w:p w14:paraId="017294F9" w14:textId="77777777" w:rsidR="00973C4A" w:rsidRDefault="00973C4A" w:rsidP="00973C4A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2.1.3 Pré Condições………………………………………………………………...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4</w:t>
      </w:r>
    </w:p>
    <w:p w14:paraId="017294FA" w14:textId="77777777" w:rsidR="00973C4A" w:rsidRDefault="00973C4A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2.1.4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Comportamento esperado</w:t>
      </w:r>
      <w:r w:rsidR="00525CD8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…………………………………………………...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4</w:t>
      </w:r>
    </w:p>
    <w:p w14:paraId="017294FB" w14:textId="77777777" w:rsidR="00973C4A" w:rsidRDefault="00973C4A" w:rsidP="00973C4A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2.1.5 </w:t>
      </w:r>
      <w:r w:rsidR="00515B25">
        <w:rPr>
          <w:rFonts w:cs="Arial"/>
          <w:noProof/>
          <w:color w:val="000000" w:themeColor="text1"/>
          <w:szCs w:val="24"/>
          <w:lang w:val="en-US" w:eastAsia="en-US"/>
        </w:rPr>
        <w:t>Ambiente de testes.</w:t>
      </w:r>
      <w:r w:rsidR="00525CD8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.4</w:t>
      </w:r>
    </w:p>
    <w:p w14:paraId="017294FC" w14:textId="77777777" w:rsidR="00973C4A" w:rsidRDefault="00973C4A" w:rsidP="00973C4A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2.1.6 </w:t>
      </w:r>
      <w:r w:rsidR="00515B25" w:rsidRPr="00973C4A">
        <w:rPr>
          <w:rFonts w:cs="Arial"/>
          <w:noProof/>
          <w:color w:val="000000" w:themeColor="text1"/>
          <w:szCs w:val="24"/>
          <w:lang w:val="en-US" w:eastAsia="en-US"/>
        </w:rPr>
        <w:t>Roteiro de teste</w:t>
      </w:r>
      <w:r w:rsidR="00515B25">
        <w:rPr>
          <w:rFonts w:cs="Arial"/>
          <w:noProof/>
          <w:color w:val="000000" w:themeColor="text1"/>
          <w:szCs w:val="24"/>
          <w:lang w:val="en-US" w:eastAsia="en-US"/>
        </w:rPr>
        <w:t xml:space="preserve"> ………………………………………………………</w:t>
      </w:r>
      <w:r w:rsidR="00525CD8">
        <w:rPr>
          <w:rFonts w:cs="Arial"/>
          <w:noProof/>
          <w:color w:val="000000" w:themeColor="text1"/>
          <w:szCs w:val="24"/>
          <w:lang w:val="en-US" w:eastAsia="en-US"/>
        </w:rPr>
        <w:t>……...</w:t>
      </w:r>
      <w:r w:rsidR="00515B25">
        <w:rPr>
          <w:rFonts w:cs="Arial"/>
          <w:noProof/>
          <w:color w:val="000000" w:themeColor="text1"/>
          <w:szCs w:val="24"/>
          <w:lang w:val="en-US" w:eastAsia="en-US"/>
        </w:rPr>
        <w:t>5</w:t>
      </w:r>
    </w:p>
    <w:p w14:paraId="017294FD" w14:textId="77777777" w:rsidR="00525CD8" w:rsidRDefault="00973C4A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2.1.7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Histórico de execuções</w:t>
      </w:r>
      <w:r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</w:t>
      </w:r>
      <w:r w:rsidR="00525CD8">
        <w:rPr>
          <w:rFonts w:cs="Arial"/>
          <w:noProof/>
          <w:color w:val="000000" w:themeColor="text1"/>
          <w:szCs w:val="24"/>
          <w:lang w:val="en-US" w:eastAsia="en-US"/>
        </w:rPr>
        <w:t>………</w:t>
      </w:r>
      <w:r w:rsidR="00515B25">
        <w:rPr>
          <w:rFonts w:cs="Arial"/>
          <w:noProof/>
          <w:color w:val="000000" w:themeColor="text1"/>
          <w:szCs w:val="24"/>
          <w:lang w:val="en-US" w:eastAsia="en-US"/>
        </w:rPr>
        <w:t>5</w:t>
      </w:r>
    </w:p>
    <w:p w14:paraId="017294FE" w14:textId="77777777" w:rsidR="00525CD8" w:rsidRPr="00973C4A" w:rsidRDefault="0016771F" w:rsidP="00825009">
      <w:pPr>
        <w:pStyle w:val="PargrafodaLista"/>
        <w:numPr>
          <w:ilvl w:val="1"/>
          <w:numId w:val="2"/>
        </w:num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jc w:val="both"/>
        <w:rPr>
          <w:rFonts w:cs="Arial"/>
          <w:noProof/>
          <w:color w:val="000000" w:themeColor="text1"/>
          <w:szCs w:val="24"/>
          <w:u w:val="single"/>
          <w:lang w:val="en-US" w:eastAsia="en-US"/>
        </w:rPr>
      </w:pPr>
      <w:hyperlink w:anchor="_Toc184632745" w:history="1">
        <w:r w:rsidR="00525CD8" w:rsidRPr="00973C4A">
          <w:rPr>
            <w:rFonts w:cs="Arial"/>
            <w:noProof/>
            <w:color w:val="000000" w:themeColor="text1"/>
            <w:szCs w:val="24"/>
            <w:u w:val="single"/>
            <w:lang w:val="en-US" w:eastAsia="en-US"/>
          </w:rPr>
          <w:t xml:space="preserve">TC01 – </w:t>
        </w:r>
        <w:r w:rsidR="00525CD8">
          <w:rPr>
            <w:rFonts w:cs="Arial"/>
            <w:noProof/>
            <w:color w:val="000000" w:themeColor="text1"/>
            <w:szCs w:val="24"/>
            <w:u w:val="single"/>
            <w:lang w:val="en-US" w:eastAsia="en-US"/>
          </w:rPr>
          <w:t>Realizar Cadastro</w:t>
        </w:r>
        <w:r w:rsidR="00525CD8" w:rsidRPr="00973C4A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ab/>
        </w:r>
        <w:r w:rsidR="00515B25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>5</w:t>
        </w:r>
      </w:hyperlink>
    </w:p>
    <w:p w14:paraId="017294FF" w14:textId="77777777" w:rsidR="00515B25" w:rsidRDefault="00525CD8" w:rsidP="00515B25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2.2.1 </w:t>
      </w:r>
      <w:r w:rsidR="00515B25">
        <w:rPr>
          <w:rFonts w:cs="Arial"/>
          <w:noProof/>
          <w:color w:val="000000" w:themeColor="text1"/>
          <w:szCs w:val="24"/>
          <w:lang w:val="en-US" w:eastAsia="en-US"/>
        </w:rPr>
        <w:t>Responsáveis……... …………………………………………………………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5</w:t>
      </w:r>
    </w:p>
    <w:p w14:paraId="01729500" w14:textId="77777777" w:rsidR="00515B25" w:rsidRDefault="00515B25" w:rsidP="00515B25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2.1.2 Descrição…………………………………………………………..………….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5</w:t>
      </w:r>
    </w:p>
    <w:p w14:paraId="01729501" w14:textId="77777777" w:rsidR="00515B25" w:rsidRDefault="00515B25" w:rsidP="00515B25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2.1.3 Pré Condições………………………………………………………………...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5</w:t>
      </w:r>
    </w:p>
    <w:p w14:paraId="01729502" w14:textId="77777777" w:rsidR="00515B25" w:rsidRDefault="00515B25" w:rsidP="00515B25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2.1.4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Comportamento esperado</w:t>
      </w:r>
      <w:r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…………………………………………………...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5</w:t>
      </w:r>
    </w:p>
    <w:p w14:paraId="01729503" w14:textId="77777777" w:rsidR="00515B25" w:rsidRDefault="00515B25" w:rsidP="00515B25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2.1.5 Ambiente de testes.………………………………………………………….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6</w:t>
      </w:r>
    </w:p>
    <w:p w14:paraId="01729504" w14:textId="77777777" w:rsidR="00515B25" w:rsidRDefault="00515B25" w:rsidP="00515B25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2.1.6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Roteiro de teste</w:t>
      </w: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 ……………………………………………………………...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6</w:t>
      </w:r>
    </w:p>
    <w:p w14:paraId="01729505" w14:textId="77777777" w:rsidR="00525CD8" w:rsidRPr="00973C4A" w:rsidRDefault="00515B25" w:rsidP="00515B25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2.1.7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Histórico de execuções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………………………………………………………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6</w:t>
      </w:r>
    </w:p>
    <w:p w14:paraId="01729506" w14:textId="77777777" w:rsidR="00525CD8" w:rsidRPr="00973C4A" w:rsidRDefault="0016771F" w:rsidP="00825009">
      <w:pPr>
        <w:pStyle w:val="PargrafodaLista"/>
        <w:numPr>
          <w:ilvl w:val="1"/>
          <w:numId w:val="2"/>
        </w:num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jc w:val="both"/>
        <w:rPr>
          <w:rFonts w:cs="Arial"/>
          <w:noProof/>
          <w:color w:val="000000" w:themeColor="text1"/>
          <w:szCs w:val="24"/>
          <w:u w:val="single"/>
          <w:lang w:val="en-US" w:eastAsia="en-US"/>
        </w:rPr>
      </w:pPr>
      <w:hyperlink w:anchor="_Toc184632745" w:history="1">
        <w:r w:rsidR="00525CD8" w:rsidRPr="00973C4A">
          <w:rPr>
            <w:rFonts w:cs="Arial"/>
            <w:noProof/>
            <w:color w:val="000000" w:themeColor="text1"/>
            <w:szCs w:val="24"/>
            <w:u w:val="single"/>
            <w:lang w:val="en-US" w:eastAsia="en-US"/>
          </w:rPr>
          <w:t xml:space="preserve">TC01 – </w:t>
        </w:r>
        <w:r w:rsidR="00525CD8">
          <w:rPr>
            <w:rFonts w:cs="Arial"/>
            <w:noProof/>
            <w:color w:val="000000" w:themeColor="text1"/>
            <w:szCs w:val="24"/>
            <w:u w:val="single"/>
            <w:lang w:val="en-US" w:eastAsia="en-US"/>
          </w:rPr>
          <w:t>Realizar Candidatura</w:t>
        </w:r>
        <w:r w:rsidR="00525CD8" w:rsidRPr="00973C4A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ab/>
        </w:r>
        <w:r w:rsidR="0062321E">
          <w:rPr>
            <w:rFonts w:cs="Arial"/>
            <w:noProof/>
            <w:webHidden/>
            <w:color w:val="000000" w:themeColor="text1"/>
            <w:szCs w:val="24"/>
            <w:lang w:val="en-US" w:eastAsia="en-US"/>
          </w:rPr>
          <w:t>7</w:t>
        </w:r>
      </w:hyperlink>
    </w:p>
    <w:p w14:paraId="01729507" w14:textId="77777777"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2.3.1 </w:t>
      </w:r>
      <w:r w:rsidR="00515B25">
        <w:rPr>
          <w:rFonts w:cs="Arial"/>
          <w:noProof/>
          <w:color w:val="000000" w:themeColor="text1"/>
          <w:szCs w:val="24"/>
          <w:lang w:val="en-US" w:eastAsia="en-US"/>
        </w:rPr>
        <w:t>Responsáveis……... …………………………………………………………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7</w:t>
      </w:r>
    </w:p>
    <w:p w14:paraId="01729508" w14:textId="77777777"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2.3.2 Descrição……………………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……………………………………..………….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7</w:t>
      </w:r>
    </w:p>
    <w:p w14:paraId="01729509" w14:textId="77777777"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>2.3.3 Pré Condi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ções………………………………………………………………...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7</w:t>
      </w:r>
    </w:p>
    <w:p w14:paraId="0172950A" w14:textId="77777777"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2.3.4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Comportamento esperado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…………………………………………………...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7</w:t>
      </w:r>
    </w:p>
    <w:p w14:paraId="0172950B" w14:textId="77777777"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2.3.5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Roteiro de teste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……………………………………………………………….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7</w:t>
      </w:r>
    </w:p>
    <w:p w14:paraId="0172950C" w14:textId="77777777" w:rsidR="00525CD8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2.3.6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Pós-condições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………………………………………………………………...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8</w:t>
      </w:r>
    </w:p>
    <w:p w14:paraId="0172950D" w14:textId="77777777" w:rsidR="00525CD8" w:rsidRPr="00973C4A" w:rsidRDefault="00525CD8" w:rsidP="00525CD8">
      <w:pPr>
        <w:tabs>
          <w:tab w:val="left" w:pos="720"/>
          <w:tab w:val="left" w:pos="1296"/>
          <w:tab w:val="right" w:leader="dot" w:pos="9350"/>
        </w:tabs>
        <w:suppressAutoHyphens w:val="0"/>
        <w:spacing w:before="60" w:after="60"/>
        <w:ind w:left="72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  <w:r>
        <w:rPr>
          <w:rFonts w:cs="Arial"/>
          <w:noProof/>
          <w:color w:val="000000" w:themeColor="text1"/>
          <w:szCs w:val="24"/>
          <w:lang w:val="en-US" w:eastAsia="en-US"/>
        </w:rPr>
        <w:t xml:space="preserve">2.3.7 </w:t>
      </w:r>
      <w:r w:rsidRPr="00973C4A">
        <w:rPr>
          <w:rFonts w:cs="Arial"/>
          <w:noProof/>
          <w:color w:val="000000" w:themeColor="text1"/>
          <w:szCs w:val="24"/>
          <w:lang w:val="en-US" w:eastAsia="en-US"/>
        </w:rPr>
        <w:t>Histórico de execuções</w:t>
      </w:r>
      <w:r>
        <w:rPr>
          <w:rFonts w:cs="Arial"/>
          <w:noProof/>
          <w:color w:val="000000" w:themeColor="text1"/>
          <w:szCs w:val="24"/>
          <w:lang w:val="en-US" w:eastAsia="en-US"/>
        </w:rPr>
        <w:t>……………………</w:t>
      </w:r>
      <w:r w:rsidR="00962189">
        <w:rPr>
          <w:rFonts w:cs="Arial"/>
          <w:noProof/>
          <w:color w:val="000000" w:themeColor="text1"/>
          <w:szCs w:val="24"/>
          <w:lang w:val="en-US" w:eastAsia="en-US"/>
        </w:rPr>
        <w:t>…………………………………</w:t>
      </w:r>
      <w:r w:rsidR="0062321E">
        <w:rPr>
          <w:rFonts w:cs="Arial"/>
          <w:noProof/>
          <w:color w:val="000000" w:themeColor="text1"/>
          <w:szCs w:val="24"/>
          <w:lang w:val="en-US" w:eastAsia="en-US"/>
        </w:rPr>
        <w:t>8</w:t>
      </w:r>
    </w:p>
    <w:p w14:paraId="0172950E" w14:textId="77777777" w:rsidR="00525CD8" w:rsidRPr="0023585C" w:rsidRDefault="00525CD8" w:rsidP="0023585C">
      <w:pPr>
        <w:tabs>
          <w:tab w:val="left" w:pos="2160"/>
          <w:tab w:val="right" w:leader="dot" w:pos="9360"/>
        </w:tabs>
        <w:suppressAutoHyphens w:val="0"/>
        <w:spacing w:before="60" w:after="60"/>
        <w:jc w:val="both"/>
        <w:rPr>
          <w:rFonts w:cs="Arial"/>
          <w:noProof/>
          <w:color w:val="000000" w:themeColor="text1"/>
          <w:szCs w:val="24"/>
          <w:lang w:val="en-US" w:eastAsia="en-US"/>
        </w:rPr>
      </w:pPr>
    </w:p>
    <w:p w14:paraId="0172950F" w14:textId="77777777" w:rsidR="0023585C" w:rsidRPr="0023585C" w:rsidRDefault="0023585C" w:rsidP="0023585C">
      <w:pPr>
        <w:tabs>
          <w:tab w:val="left" w:pos="2160"/>
          <w:tab w:val="right" w:leader="dot" w:pos="9360"/>
        </w:tabs>
        <w:suppressAutoHyphens w:val="0"/>
        <w:spacing w:before="60" w:after="60"/>
        <w:jc w:val="both"/>
        <w:rPr>
          <w:rFonts w:cs="Arial"/>
          <w:noProof/>
          <w:color w:val="auto"/>
          <w:szCs w:val="24"/>
          <w:lang w:val="en-US" w:eastAsia="en-US"/>
        </w:rPr>
      </w:pPr>
    </w:p>
    <w:p w14:paraId="01729510" w14:textId="77777777" w:rsidR="00BC258B" w:rsidRDefault="0023585C" w:rsidP="0023585C">
      <w:pPr>
        <w:pStyle w:val="Sumrio1"/>
        <w:tabs>
          <w:tab w:val="right" w:leader="dot" w:pos="13957"/>
        </w:tabs>
        <w:sectPr w:rsidR="00BC258B" w:rsidSect="001874A1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  <w:r w:rsidRPr="0023585C">
        <w:rPr>
          <w:rFonts w:cs="Arial"/>
          <w:b w:val="0"/>
          <w:bCs w:val="0"/>
          <w:i w:val="0"/>
          <w:iCs w:val="0"/>
          <w:noProof/>
          <w:color w:val="auto"/>
          <w:sz w:val="24"/>
          <w:szCs w:val="24"/>
          <w:lang w:val="en-US" w:eastAsia="en-US"/>
        </w:rPr>
        <w:fldChar w:fldCharType="end"/>
      </w:r>
    </w:p>
    <w:p w14:paraId="01729511" w14:textId="77777777" w:rsidR="00BC258B" w:rsidRDefault="00830FAE">
      <w:pPr>
        <w:pStyle w:val="Ttulo20"/>
        <w:tabs>
          <w:tab w:val="left" w:pos="480"/>
          <w:tab w:val="right" w:leader="dot" w:pos="13950"/>
        </w:tabs>
        <w:jc w:val="center"/>
        <w:rPr>
          <w:rFonts w:eastAsia="Times New Roman" w:cs="Times New Roman"/>
          <w:b/>
          <w:i/>
          <w:caps/>
          <w:color w:val="auto"/>
          <w:sz w:val="24"/>
          <w:szCs w:val="20"/>
        </w:rPr>
      </w:pPr>
      <w:r>
        <w:lastRenderedPageBreak/>
        <w:fldChar w:fldCharType="begin"/>
      </w:r>
      <w:r w:rsidR="009E1EBE">
        <w:instrText xml:space="preserve"> TITLE </w:instrText>
      </w:r>
      <w:r>
        <w:fldChar w:fldCharType="separate"/>
      </w:r>
      <w:r w:rsidR="00FE165F">
        <w:t>Casos</w:t>
      </w:r>
      <w:r w:rsidR="004B2DB2">
        <w:t xml:space="preserve"> de Testes</w:t>
      </w:r>
      <w:r>
        <w:fldChar w:fldCharType="end"/>
      </w:r>
    </w:p>
    <w:p w14:paraId="01729512" w14:textId="77777777" w:rsidR="00BC258B" w:rsidRPr="003C074C" w:rsidRDefault="00BC258B" w:rsidP="00825009">
      <w:pPr>
        <w:pStyle w:val="CTMISNvel1"/>
        <w:numPr>
          <w:ilvl w:val="0"/>
          <w:numId w:val="3"/>
        </w:numPr>
        <w:tabs>
          <w:tab w:val="left" w:pos="360"/>
        </w:tabs>
        <w:spacing w:after="120" w:line="360" w:lineRule="auto"/>
        <w:rPr>
          <w:i w:val="0"/>
        </w:rPr>
      </w:pPr>
      <w:bookmarkStart w:id="0" w:name="_Toc498011889"/>
      <w:r w:rsidRPr="003C074C">
        <w:rPr>
          <w:i w:val="0"/>
        </w:rPr>
        <w:t>Introdução</w:t>
      </w:r>
      <w:bookmarkEnd w:id="0"/>
    </w:p>
    <w:p w14:paraId="01729513" w14:textId="77777777" w:rsidR="00BC258B" w:rsidRPr="003C074C" w:rsidRDefault="00BC258B" w:rsidP="003C074C">
      <w:pPr>
        <w:pStyle w:val="CTMISCorpo1"/>
        <w:spacing w:line="360" w:lineRule="auto"/>
        <w:ind w:firstLine="720"/>
        <w:rPr>
          <w:sz w:val="24"/>
        </w:rPr>
      </w:pPr>
      <w:r w:rsidRPr="003C074C">
        <w:rPr>
          <w:sz w:val="24"/>
        </w:rPr>
        <w:t>Este doc</w:t>
      </w:r>
      <w:r w:rsidR="00C71568">
        <w:rPr>
          <w:sz w:val="24"/>
        </w:rPr>
        <w:t>umento relaciona os casos de teste</w:t>
      </w:r>
      <w:r w:rsidRPr="003C074C">
        <w:rPr>
          <w:sz w:val="24"/>
        </w:rPr>
        <w:t xml:space="preserve"> </w:t>
      </w:r>
      <w:r w:rsidR="00C71568">
        <w:rPr>
          <w:sz w:val="24"/>
        </w:rPr>
        <w:t>que foram utilizados</w:t>
      </w:r>
      <w:r w:rsidRPr="003C074C">
        <w:rPr>
          <w:sz w:val="24"/>
        </w:rPr>
        <w:t xml:space="preserve">, </w:t>
      </w:r>
      <w:r w:rsidR="00FE165F">
        <w:rPr>
          <w:sz w:val="24"/>
        </w:rPr>
        <w:t>as entradas no sistema</w:t>
      </w:r>
      <w:r w:rsidRPr="003C074C">
        <w:rPr>
          <w:sz w:val="24"/>
        </w:rPr>
        <w:t>,</w:t>
      </w:r>
      <w:r w:rsidR="00FE165F">
        <w:rPr>
          <w:sz w:val="24"/>
        </w:rPr>
        <w:t xml:space="preserve"> as saídas esperadas e o resultado real detalhando cada etapa de sua execução.</w:t>
      </w:r>
    </w:p>
    <w:p w14:paraId="01729514" w14:textId="77777777" w:rsidR="00525CD8" w:rsidRDefault="00525CD8" w:rsidP="00825009">
      <w:pPr>
        <w:pStyle w:val="CTMISNvel1"/>
        <w:numPr>
          <w:ilvl w:val="0"/>
          <w:numId w:val="3"/>
        </w:numPr>
        <w:tabs>
          <w:tab w:val="left" w:pos="360"/>
        </w:tabs>
        <w:spacing w:after="120" w:line="360" w:lineRule="auto"/>
        <w:rPr>
          <w:i w:val="0"/>
        </w:rPr>
      </w:pPr>
      <w:bookmarkStart w:id="1" w:name="_Toc498011891"/>
      <w:r>
        <w:rPr>
          <w:i w:val="0"/>
        </w:rPr>
        <w:t xml:space="preserve">Especificação dos </w:t>
      </w:r>
      <w:r w:rsidR="00FE165F">
        <w:rPr>
          <w:i w:val="0"/>
        </w:rPr>
        <w:t>Casos</w:t>
      </w:r>
      <w:r w:rsidR="00BC258B" w:rsidRPr="003C074C">
        <w:rPr>
          <w:i w:val="0"/>
        </w:rPr>
        <w:t xml:space="preserve"> de Test</w:t>
      </w:r>
      <w:bookmarkEnd w:id="1"/>
      <w:r w:rsidR="00FE165F">
        <w:rPr>
          <w:i w:val="0"/>
        </w:rPr>
        <w:t>e</w:t>
      </w:r>
    </w:p>
    <w:p w14:paraId="01729515" w14:textId="77777777" w:rsidR="00962189" w:rsidRDefault="00962189" w:rsidP="00825009">
      <w:pPr>
        <w:pStyle w:val="Ttulo2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TC01 – FAZER LOGIN</w:t>
      </w:r>
    </w:p>
    <w:p w14:paraId="01729516" w14:textId="77777777" w:rsidR="00962189" w:rsidRPr="00962189" w:rsidRDefault="00962189" w:rsidP="00962189"/>
    <w:p w14:paraId="01729517" w14:textId="77777777" w:rsidR="00962189" w:rsidRDefault="008308A4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Responsáveis</w:t>
      </w:r>
    </w:p>
    <w:p w14:paraId="01729518" w14:textId="77777777" w:rsidR="00CD221F" w:rsidRPr="00CD221F" w:rsidRDefault="00CD221F" w:rsidP="00CD221F"/>
    <w:p w14:paraId="01729519" w14:textId="77777777" w:rsidR="008308A4" w:rsidRDefault="00CD221F" w:rsidP="008308A4">
      <w:pPr>
        <w:ind w:left="709" w:firstLine="567"/>
      </w:pPr>
      <w:r>
        <w:t>Time de desenvolvimento:</w:t>
      </w:r>
    </w:p>
    <w:p w14:paraId="0172951A" w14:textId="77777777" w:rsidR="00CD221F" w:rsidRDefault="00CD221F" w:rsidP="00825009">
      <w:pPr>
        <w:pStyle w:val="PargrafodaLista"/>
        <w:numPr>
          <w:ilvl w:val="0"/>
          <w:numId w:val="4"/>
        </w:numPr>
      </w:pPr>
      <w:r>
        <w:t>Claudio Pereira de Sousa Filho</w:t>
      </w:r>
    </w:p>
    <w:p w14:paraId="0172951B" w14:textId="77777777" w:rsidR="00CD221F" w:rsidRDefault="00CD221F" w:rsidP="00825009">
      <w:pPr>
        <w:pStyle w:val="PargrafodaLista"/>
        <w:numPr>
          <w:ilvl w:val="0"/>
          <w:numId w:val="4"/>
        </w:numPr>
      </w:pPr>
      <w:r>
        <w:t>Wanderson Inácio dos Santos</w:t>
      </w:r>
    </w:p>
    <w:p w14:paraId="0172951C" w14:textId="77777777" w:rsidR="00CD221F" w:rsidRPr="008308A4" w:rsidRDefault="00CD221F" w:rsidP="00825009">
      <w:pPr>
        <w:pStyle w:val="PargrafodaLista"/>
        <w:numPr>
          <w:ilvl w:val="0"/>
          <w:numId w:val="4"/>
        </w:numPr>
      </w:pPr>
      <w:r>
        <w:t xml:space="preserve">Adriana Leticya Gontijo </w:t>
      </w:r>
    </w:p>
    <w:p w14:paraId="0172951D" w14:textId="77777777" w:rsidR="00962189" w:rsidRPr="00962189" w:rsidRDefault="00962189" w:rsidP="00962189"/>
    <w:p w14:paraId="0172951E" w14:textId="77777777" w:rsidR="00962189" w:rsidRDefault="00962189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Descrição</w:t>
      </w:r>
    </w:p>
    <w:p w14:paraId="0172951F" w14:textId="77777777" w:rsidR="00664119" w:rsidRPr="00664119" w:rsidRDefault="00664119" w:rsidP="00664119"/>
    <w:p w14:paraId="01729520" w14:textId="77777777" w:rsidR="00664119" w:rsidRPr="00664119" w:rsidRDefault="00664119" w:rsidP="00664119">
      <w:pPr>
        <w:ind w:left="709" w:firstLine="567"/>
      </w:pPr>
      <w:r>
        <w:t>Testar funcionalidade de realizar login utilizando o usuário e a senha previamente cadastrados.</w:t>
      </w:r>
    </w:p>
    <w:p w14:paraId="01729521" w14:textId="77777777" w:rsidR="00962189" w:rsidRPr="00962189" w:rsidRDefault="00962189" w:rsidP="00962189"/>
    <w:p w14:paraId="01729522" w14:textId="77777777" w:rsidR="00962189" w:rsidRDefault="00962189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Pré-condições</w:t>
      </w:r>
    </w:p>
    <w:p w14:paraId="01729523" w14:textId="77777777" w:rsidR="00664119" w:rsidRDefault="00664119" w:rsidP="00664119">
      <w:pPr>
        <w:ind w:left="1636"/>
      </w:pPr>
    </w:p>
    <w:p w14:paraId="01729524" w14:textId="77777777" w:rsidR="00664119" w:rsidRDefault="00664119" w:rsidP="00664119">
      <w:pPr>
        <w:ind w:left="709" w:firstLine="567"/>
      </w:pPr>
      <w:r>
        <w:t>Antes de executar esse teste deve-se ter:</w:t>
      </w:r>
    </w:p>
    <w:p w14:paraId="01729525" w14:textId="77777777" w:rsidR="00664119" w:rsidRDefault="00664119" w:rsidP="00825009">
      <w:pPr>
        <w:pStyle w:val="PargrafodaLista"/>
        <w:numPr>
          <w:ilvl w:val="0"/>
          <w:numId w:val="5"/>
        </w:numPr>
      </w:pPr>
      <w:r>
        <w:t>Um usuário cadastrado</w:t>
      </w:r>
    </w:p>
    <w:p w14:paraId="01729526" w14:textId="77777777" w:rsidR="00664119" w:rsidRPr="00664119" w:rsidRDefault="00664119" w:rsidP="00825009">
      <w:pPr>
        <w:pStyle w:val="PargrafodaLista"/>
        <w:numPr>
          <w:ilvl w:val="0"/>
          <w:numId w:val="5"/>
        </w:numPr>
      </w:pPr>
      <w:r>
        <w:t>Uma senha cadastrada</w:t>
      </w:r>
    </w:p>
    <w:p w14:paraId="01729527" w14:textId="77777777" w:rsidR="00962189" w:rsidRPr="00962189" w:rsidRDefault="00962189" w:rsidP="00962189"/>
    <w:p w14:paraId="01729528" w14:textId="77777777" w:rsidR="00962189" w:rsidRDefault="00962189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Comportamento esperado</w:t>
      </w:r>
    </w:p>
    <w:p w14:paraId="01729529" w14:textId="77777777" w:rsidR="00664119" w:rsidRPr="00664119" w:rsidRDefault="00664119" w:rsidP="00664119"/>
    <w:p w14:paraId="0172952A" w14:textId="77777777" w:rsidR="00515B25" w:rsidRPr="00664119" w:rsidRDefault="00664119" w:rsidP="0016771F">
      <w:pPr>
        <w:ind w:left="709" w:firstLine="567"/>
        <w:jc w:val="both"/>
      </w:pPr>
      <w:r>
        <w:t>Após digitar o usuário e a senha previamente cadastrados o sistem</w:t>
      </w:r>
      <w:r w:rsidR="00DF33EF">
        <w:t>a deve liberar acesso em menos de 2 segundos</w:t>
      </w:r>
      <w:r>
        <w:t xml:space="preserve"> enviando o usuário para a tela principal do software.</w:t>
      </w:r>
      <w:r w:rsidR="00DF33EF">
        <w:t xml:space="preserve"> No caso de o usuário ou senha digitados forem incorretos o sistema deve retornar a mensagem de “Usuário ou senha incorretos” em menos de 2 segundos ao usuário.</w:t>
      </w:r>
      <w:r w:rsidR="00515B25">
        <w:t xml:space="preserve"> </w:t>
      </w:r>
    </w:p>
    <w:p w14:paraId="0172952B" w14:textId="77777777" w:rsidR="00962189" w:rsidRPr="00962189" w:rsidRDefault="00962189" w:rsidP="00962189"/>
    <w:p w14:paraId="0172952C" w14:textId="77777777" w:rsidR="00962189" w:rsidRDefault="00DF33EF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Ambiente </w:t>
      </w:r>
      <w:r w:rsidR="00962189" w:rsidRPr="00962189">
        <w:rPr>
          <w:rFonts w:ascii="Arial" w:hAnsi="Arial" w:cs="Arial"/>
          <w:sz w:val="24"/>
          <w:szCs w:val="24"/>
        </w:rPr>
        <w:t>de teste</w:t>
      </w:r>
    </w:p>
    <w:p w14:paraId="0172952D" w14:textId="77777777" w:rsidR="00664119" w:rsidRPr="00664119" w:rsidRDefault="00664119" w:rsidP="00664119"/>
    <w:p w14:paraId="0172952E" w14:textId="77777777" w:rsidR="009A1F78" w:rsidRDefault="009A1F78" w:rsidP="0016771F">
      <w:pPr>
        <w:ind w:left="709" w:firstLine="567"/>
        <w:jc w:val="both"/>
      </w:pPr>
      <w:r>
        <w:t>O teste será executado em um Notebook PC Asus X550L com 6 gigabytes de memória RAM, 750 Gigabytes de ROM, processador Intel Core i5 e sistema operacional Windows 10 e navegador Google Chrome v</w:t>
      </w:r>
      <w:r w:rsidRPr="009A1F78">
        <w:t>63.0.3239.84</w:t>
      </w:r>
      <w:r>
        <w:t xml:space="preserve"> 64 bits</w:t>
      </w:r>
      <w:r w:rsidR="00DF33EF">
        <w:t>.</w:t>
      </w:r>
    </w:p>
    <w:p w14:paraId="0172952F" w14:textId="77777777" w:rsidR="00DF33EF" w:rsidRPr="00962189" w:rsidRDefault="00DF33EF" w:rsidP="00DF33EF">
      <w:pPr>
        <w:ind w:left="709" w:firstLine="567"/>
      </w:pPr>
    </w:p>
    <w:p w14:paraId="01729530" w14:textId="77777777" w:rsidR="00962189" w:rsidRDefault="00DF33EF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Roteiro de Testes</w:t>
      </w:r>
    </w:p>
    <w:p w14:paraId="01729531" w14:textId="77777777" w:rsidR="00340D9B" w:rsidRPr="00340D9B" w:rsidRDefault="00340D9B" w:rsidP="00CA5F7B">
      <w:pPr>
        <w:jc w:val="center"/>
      </w:pPr>
    </w:p>
    <w:tbl>
      <w:tblPr>
        <w:tblStyle w:val="Tabelacomgrade"/>
        <w:tblW w:w="8604" w:type="dxa"/>
        <w:tblInd w:w="709" w:type="dxa"/>
        <w:tblLook w:val="04A0" w:firstRow="1" w:lastRow="0" w:firstColumn="1" w:lastColumn="0" w:noHBand="0" w:noVBand="1"/>
      </w:tblPr>
      <w:tblGrid>
        <w:gridCol w:w="617"/>
        <w:gridCol w:w="2943"/>
        <w:gridCol w:w="2517"/>
        <w:gridCol w:w="2527"/>
      </w:tblGrid>
      <w:tr w:rsidR="00A328D1" w14:paraId="01729536" w14:textId="77777777" w:rsidTr="00A328D1">
        <w:tc>
          <w:tcPr>
            <w:tcW w:w="617" w:type="dxa"/>
            <w:vAlign w:val="center"/>
          </w:tcPr>
          <w:p w14:paraId="01729532" w14:textId="77777777" w:rsidR="00A328D1" w:rsidRDefault="00A328D1" w:rsidP="00A328D1">
            <w:pPr>
              <w:jc w:val="center"/>
            </w:pPr>
            <w:r>
              <w:t>ID</w:t>
            </w:r>
          </w:p>
        </w:tc>
        <w:tc>
          <w:tcPr>
            <w:tcW w:w="2943" w:type="dxa"/>
            <w:vAlign w:val="center"/>
          </w:tcPr>
          <w:p w14:paraId="01729533" w14:textId="77777777" w:rsidR="00A328D1" w:rsidRDefault="00A328D1" w:rsidP="00A328D1">
            <w:pPr>
              <w:jc w:val="center"/>
            </w:pPr>
            <w:r>
              <w:t>Identificação da interface</w:t>
            </w:r>
          </w:p>
        </w:tc>
        <w:tc>
          <w:tcPr>
            <w:tcW w:w="2517" w:type="dxa"/>
            <w:vAlign w:val="center"/>
          </w:tcPr>
          <w:p w14:paraId="01729534" w14:textId="77777777" w:rsidR="00A328D1" w:rsidRDefault="00A328D1" w:rsidP="00A328D1">
            <w:pPr>
              <w:jc w:val="center"/>
            </w:pPr>
            <w:r>
              <w:t>Campo de Dados</w:t>
            </w:r>
          </w:p>
        </w:tc>
        <w:tc>
          <w:tcPr>
            <w:tcW w:w="2527" w:type="dxa"/>
            <w:vAlign w:val="center"/>
          </w:tcPr>
          <w:p w14:paraId="01729535" w14:textId="77777777" w:rsidR="00A328D1" w:rsidRDefault="00A328D1" w:rsidP="00A328D1">
            <w:pPr>
              <w:jc w:val="center"/>
            </w:pPr>
            <w:r>
              <w:t>Valor Fornecido</w:t>
            </w:r>
          </w:p>
        </w:tc>
      </w:tr>
      <w:tr w:rsidR="00A328D1" w14:paraId="0172953B" w14:textId="77777777" w:rsidTr="00A328D1">
        <w:tc>
          <w:tcPr>
            <w:tcW w:w="617" w:type="dxa"/>
            <w:vMerge w:val="restart"/>
            <w:vAlign w:val="center"/>
          </w:tcPr>
          <w:p w14:paraId="01729537" w14:textId="77777777" w:rsidR="00A328D1" w:rsidRDefault="00A328D1" w:rsidP="00A328D1">
            <w:pPr>
              <w:jc w:val="center"/>
            </w:pPr>
            <w:r>
              <w:t>01</w:t>
            </w:r>
          </w:p>
        </w:tc>
        <w:tc>
          <w:tcPr>
            <w:tcW w:w="2943" w:type="dxa"/>
            <w:vAlign w:val="center"/>
          </w:tcPr>
          <w:p w14:paraId="01729538" w14:textId="77777777" w:rsidR="00A328D1" w:rsidRDefault="00A328D1" w:rsidP="00A328D1">
            <w:pPr>
              <w:jc w:val="center"/>
            </w:pPr>
            <w:r>
              <w:t>Tela de Login</w:t>
            </w:r>
          </w:p>
        </w:tc>
        <w:tc>
          <w:tcPr>
            <w:tcW w:w="2517" w:type="dxa"/>
            <w:vAlign w:val="center"/>
          </w:tcPr>
          <w:p w14:paraId="01729539" w14:textId="77777777" w:rsidR="00A328D1" w:rsidRDefault="00A328D1" w:rsidP="00A328D1">
            <w:pPr>
              <w:jc w:val="center"/>
            </w:pPr>
            <w:r>
              <w:t>Usuário</w:t>
            </w:r>
          </w:p>
        </w:tc>
        <w:tc>
          <w:tcPr>
            <w:tcW w:w="2527" w:type="dxa"/>
            <w:vAlign w:val="center"/>
          </w:tcPr>
          <w:p w14:paraId="0172953A" w14:textId="77777777" w:rsidR="00A328D1" w:rsidRDefault="00166F04" w:rsidP="00A328D1">
            <w:pPr>
              <w:jc w:val="center"/>
            </w:pPr>
            <w:r>
              <w:t>1413020</w:t>
            </w:r>
          </w:p>
        </w:tc>
      </w:tr>
      <w:tr w:rsidR="00A328D1" w14:paraId="01729540" w14:textId="77777777" w:rsidTr="00A328D1">
        <w:tc>
          <w:tcPr>
            <w:tcW w:w="617" w:type="dxa"/>
            <w:vMerge/>
            <w:vAlign w:val="center"/>
          </w:tcPr>
          <w:p w14:paraId="0172953C" w14:textId="77777777" w:rsidR="00A328D1" w:rsidRDefault="00A328D1" w:rsidP="00A328D1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3D" w14:textId="77777777" w:rsidR="00A328D1" w:rsidRDefault="00A328D1" w:rsidP="00A328D1">
            <w:pPr>
              <w:jc w:val="center"/>
            </w:pPr>
            <w:r>
              <w:t>Tela de Login</w:t>
            </w:r>
          </w:p>
        </w:tc>
        <w:tc>
          <w:tcPr>
            <w:tcW w:w="2517" w:type="dxa"/>
            <w:vAlign w:val="center"/>
          </w:tcPr>
          <w:p w14:paraId="0172953E" w14:textId="77777777" w:rsidR="00A328D1" w:rsidRDefault="00A328D1" w:rsidP="00A328D1">
            <w:pPr>
              <w:jc w:val="center"/>
            </w:pPr>
            <w:r>
              <w:t>Senha</w:t>
            </w:r>
          </w:p>
        </w:tc>
        <w:tc>
          <w:tcPr>
            <w:tcW w:w="2527" w:type="dxa"/>
            <w:vAlign w:val="center"/>
          </w:tcPr>
          <w:p w14:paraId="0172953F" w14:textId="77777777" w:rsidR="00A328D1" w:rsidRDefault="00A328D1" w:rsidP="00A328D1">
            <w:pPr>
              <w:jc w:val="center"/>
            </w:pPr>
            <w:r>
              <w:t>minhasenha</w:t>
            </w:r>
          </w:p>
        </w:tc>
      </w:tr>
      <w:tr w:rsidR="00A328D1" w14:paraId="01729545" w14:textId="77777777" w:rsidTr="00A328D1">
        <w:tc>
          <w:tcPr>
            <w:tcW w:w="617" w:type="dxa"/>
            <w:vMerge w:val="restart"/>
            <w:vAlign w:val="center"/>
          </w:tcPr>
          <w:p w14:paraId="01729541" w14:textId="77777777" w:rsidR="00A328D1" w:rsidRDefault="00A328D1" w:rsidP="00A328D1">
            <w:pPr>
              <w:jc w:val="center"/>
            </w:pPr>
            <w:r>
              <w:t>02</w:t>
            </w:r>
          </w:p>
        </w:tc>
        <w:tc>
          <w:tcPr>
            <w:tcW w:w="2943" w:type="dxa"/>
            <w:vAlign w:val="center"/>
          </w:tcPr>
          <w:p w14:paraId="01729542" w14:textId="77777777" w:rsidR="00A328D1" w:rsidRDefault="00A328D1" w:rsidP="00A328D1">
            <w:pPr>
              <w:jc w:val="center"/>
            </w:pPr>
            <w:r>
              <w:t>Tela de Login</w:t>
            </w:r>
          </w:p>
        </w:tc>
        <w:tc>
          <w:tcPr>
            <w:tcW w:w="2517" w:type="dxa"/>
            <w:vAlign w:val="center"/>
          </w:tcPr>
          <w:p w14:paraId="01729543" w14:textId="77777777" w:rsidR="00A328D1" w:rsidRDefault="00A328D1" w:rsidP="00A328D1">
            <w:pPr>
              <w:jc w:val="center"/>
            </w:pPr>
            <w:r>
              <w:t>Usuário</w:t>
            </w:r>
          </w:p>
        </w:tc>
        <w:tc>
          <w:tcPr>
            <w:tcW w:w="2527" w:type="dxa"/>
            <w:vAlign w:val="center"/>
          </w:tcPr>
          <w:p w14:paraId="01729544" w14:textId="77777777" w:rsidR="00A328D1" w:rsidRDefault="00166F04" w:rsidP="00A328D1">
            <w:pPr>
              <w:jc w:val="center"/>
            </w:pPr>
            <w:r>
              <w:t>1253581</w:t>
            </w:r>
          </w:p>
        </w:tc>
      </w:tr>
      <w:tr w:rsidR="00A328D1" w14:paraId="0172954A" w14:textId="77777777" w:rsidTr="00A328D1">
        <w:tc>
          <w:tcPr>
            <w:tcW w:w="617" w:type="dxa"/>
            <w:vMerge/>
            <w:vAlign w:val="center"/>
          </w:tcPr>
          <w:p w14:paraId="01729546" w14:textId="77777777" w:rsidR="00A328D1" w:rsidRDefault="00A328D1" w:rsidP="00A328D1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47" w14:textId="77777777" w:rsidR="00A328D1" w:rsidRDefault="00A328D1" w:rsidP="00A328D1">
            <w:pPr>
              <w:jc w:val="center"/>
            </w:pPr>
            <w:r>
              <w:t>Tela de Login</w:t>
            </w:r>
          </w:p>
        </w:tc>
        <w:tc>
          <w:tcPr>
            <w:tcW w:w="2517" w:type="dxa"/>
            <w:vAlign w:val="center"/>
          </w:tcPr>
          <w:p w14:paraId="01729548" w14:textId="77777777" w:rsidR="00A328D1" w:rsidRDefault="00A328D1" w:rsidP="00A328D1">
            <w:pPr>
              <w:jc w:val="center"/>
            </w:pPr>
            <w:r>
              <w:t>Senha</w:t>
            </w:r>
          </w:p>
        </w:tc>
        <w:tc>
          <w:tcPr>
            <w:tcW w:w="2527" w:type="dxa"/>
            <w:vAlign w:val="center"/>
          </w:tcPr>
          <w:p w14:paraId="01729549" w14:textId="77777777" w:rsidR="00A328D1" w:rsidRDefault="00A328D1" w:rsidP="00A328D1">
            <w:pPr>
              <w:jc w:val="center"/>
            </w:pPr>
            <w:r>
              <w:t>123456</w:t>
            </w:r>
          </w:p>
        </w:tc>
      </w:tr>
    </w:tbl>
    <w:p w14:paraId="0172954B" w14:textId="77777777" w:rsidR="00DF33EF" w:rsidRPr="00DF33EF" w:rsidRDefault="00DF33EF" w:rsidP="00DF33EF">
      <w:pPr>
        <w:ind w:left="709" w:firstLine="567"/>
      </w:pPr>
    </w:p>
    <w:p w14:paraId="0172954C" w14:textId="77777777" w:rsidR="00962189" w:rsidRPr="00962189" w:rsidRDefault="00962189" w:rsidP="00962189"/>
    <w:p w14:paraId="0172954D" w14:textId="77777777" w:rsidR="00525CD8" w:rsidRDefault="00962189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Histórico de execuções</w:t>
      </w:r>
    </w:p>
    <w:p w14:paraId="0172954E" w14:textId="77777777" w:rsidR="00525CD8" w:rsidRDefault="00A328D1" w:rsidP="00A328D1">
      <w:pPr>
        <w:pStyle w:val="CTMISNvel3"/>
        <w:ind w:left="709" w:firstLine="567"/>
        <w:rPr>
          <w:sz w:val="24"/>
          <w:szCs w:val="24"/>
        </w:rPr>
      </w:pPr>
      <w:r w:rsidRPr="00413757">
        <w:rPr>
          <w:sz w:val="24"/>
          <w:szCs w:val="24"/>
        </w:rPr>
        <w:t xml:space="preserve">Para o roteiro </w:t>
      </w:r>
      <w:r w:rsidR="00413757">
        <w:rPr>
          <w:sz w:val="24"/>
          <w:szCs w:val="24"/>
        </w:rPr>
        <w:t>0</w:t>
      </w:r>
      <w:r w:rsidRPr="00413757">
        <w:rPr>
          <w:sz w:val="24"/>
          <w:szCs w:val="24"/>
        </w:rPr>
        <w:t>1 o resultado foi de acordo com o comportamento esperado, ao digitar um usuário e senha cadastrados o sistema autorizou o acesso ao sistema e passou para próxima tela.</w:t>
      </w:r>
      <w:r w:rsidR="00413757">
        <w:rPr>
          <w:sz w:val="24"/>
          <w:szCs w:val="24"/>
        </w:rPr>
        <w:t xml:space="preserve"> </w:t>
      </w:r>
    </w:p>
    <w:p w14:paraId="0172954F" w14:textId="77777777" w:rsidR="00413757" w:rsidRPr="00413757" w:rsidRDefault="00413757" w:rsidP="00413757">
      <w:pPr>
        <w:pStyle w:val="CTMISCorpo1"/>
        <w:ind w:left="709" w:firstLine="567"/>
        <w:rPr>
          <w:sz w:val="24"/>
          <w:szCs w:val="24"/>
        </w:rPr>
      </w:pPr>
      <w:r>
        <w:rPr>
          <w:sz w:val="24"/>
          <w:szCs w:val="24"/>
        </w:rPr>
        <w:t>No roteiro 02, onde o usuário e senha não estavam cadastrados o sistema retornou a mensagem de erro “Usuário ou senha incorretos” conforme esperado.</w:t>
      </w:r>
    </w:p>
    <w:p w14:paraId="01729550" w14:textId="77777777" w:rsidR="00413757" w:rsidRPr="00413757" w:rsidRDefault="00413757" w:rsidP="00413757">
      <w:pPr>
        <w:pStyle w:val="CTMISCorpo1"/>
        <w:ind w:left="709" w:firstLine="567"/>
      </w:pPr>
    </w:p>
    <w:p w14:paraId="01729551" w14:textId="77777777" w:rsidR="009A1F78" w:rsidRPr="009A1F78" w:rsidRDefault="009A1F78" w:rsidP="009A1F78">
      <w:pPr>
        <w:pStyle w:val="CTMISCorpo1"/>
      </w:pPr>
    </w:p>
    <w:p w14:paraId="01729552" w14:textId="77777777" w:rsidR="00962189" w:rsidRDefault="00962189" w:rsidP="00825009">
      <w:pPr>
        <w:pStyle w:val="Ttulo2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TC02 – REALIZAR CADASTRO</w:t>
      </w:r>
    </w:p>
    <w:p w14:paraId="01729553" w14:textId="77777777" w:rsidR="00962189" w:rsidRPr="00962189" w:rsidRDefault="00962189" w:rsidP="00962189"/>
    <w:p w14:paraId="01729554" w14:textId="77777777" w:rsidR="00413757" w:rsidRDefault="00413757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Responsáveis</w:t>
      </w:r>
    </w:p>
    <w:p w14:paraId="01729555" w14:textId="77777777" w:rsidR="00413757" w:rsidRPr="00CD221F" w:rsidRDefault="00413757" w:rsidP="00413757"/>
    <w:p w14:paraId="01729556" w14:textId="77777777" w:rsidR="00413757" w:rsidRDefault="00413757" w:rsidP="00413757">
      <w:pPr>
        <w:ind w:left="709" w:firstLine="567"/>
      </w:pPr>
      <w:r>
        <w:t>Time de desenvolvimento:</w:t>
      </w:r>
    </w:p>
    <w:p w14:paraId="01729557" w14:textId="77777777" w:rsidR="00413757" w:rsidRDefault="00413757" w:rsidP="00825009">
      <w:pPr>
        <w:pStyle w:val="PargrafodaLista"/>
        <w:numPr>
          <w:ilvl w:val="0"/>
          <w:numId w:val="4"/>
        </w:numPr>
      </w:pPr>
      <w:r>
        <w:t>Claudio Pereira de Sousa Filho</w:t>
      </w:r>
    </w:p>
    <w:p w14:paraId="01729558" w14:textId="77777777" w:rsidR="00413757" w:rsidRDefault="00413757" w:rsidP="00825009">
      <w:pPr>
        <w:pStyle w:val="PargrafodaLista"/>
        <w:numPr>
          <w:ilvl w:val="0"/>
          <w:numId w:val="4"/>
        </w:numPr>
      </w:pPr>
      <w:r>
        <w:t>Wanderson Inácio dos Santos</w:t>
      </w:r>
    </w:p>
    <w:p w14:paraId="01729559" w14:textId="77777777" w:rsidR="00413757" w:rsidRPr="008308A4" w:rsidRDefault="00413757" w:rsidP="00825009">
      <w:pPr>
        <w:pStyle w:val="PargrafodaLista"/>
        <w:numPr>
          <w:ilvl w:val="0"/>
          <w:numId w:val="4"/>
        </w:numPr>
      </w:pPr>
      <w:r>
        <w:t xml:space="preserve">Adriana Leticya Gontijo </w:t>
      </w:r>
    </w:p>
    <w:p w14:paraId="0172955A" w14:textId="77777777" w:rsidR="00413757" w:rsidRPr="00962189" w:rsidRDefault="00413757" w:rsidP="00413757"/>
    <w:p w14:paraId="0172955B" w14:textId="77777777" w:rsidR="00413757" w:rsidRDefault="00413757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Descrição</w:t>
      </w:r>
    </w:p>
    <w:p w14:paraId="0172955C" w14:textId="77777777" w:rsidR="00413757" w:rsidRPr="00664119" w:rsidRDefault="00413757" w:rsidP="00413757"/>
    <w:p w14:paraId="0172955D" w14:textId="77777777" w:rsidR="00413757" w:rsidRPr="00664119" w:rsidRDefault="00413757" w:rsidP="00413757">
      <w:pPr>
        <w:ind w:left="709" w:firstLine="567"/>
      </w:pPr>
      <w:r>
        <w:t xml:space="preserve">Testar </w:t>
      </w:r>
      <w:r w:rsidR="00FD17AB">
        <w:t>funcionalidade de realizar cadastro</w:t>
      </w:r>
      <w:r>
        <w:t xml:space="preserve"> utilizando </w:t>
      </w:r>
      <w:r w:rsidR="00FD17AB">
        <w:t>os dados definidos no roteiro do teste.</w:t>
      </w:r>
    </w:p>
    <w:p w14:paraId="0172955E" w14:textId="77777777" w:rsidR="00413757" w:rsidRPr="00962189" w:rsidRDefault="00413757" w:rsidP="00413757"/>
    <w:p w14:paraId="0172955F" w14:textId="77777777" w:rsidR="00413757" w:rsidRDefault="00413757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Pré-condições</w:t>
      </w:r>
    </w:p>
    <w:p w14:paraId="01729560" w14:textId="77777777" w:rsidR="00413757" w:rsidRDefault="00413757" w:rsidP="00413757">
      <w:pPr>
        <w:ind w:left="1636"/>
      </w:pPr>
    </w:p>
    <w:p w14:paraId="01729561" w14:textId="77777777" w:rsidR="00413757" w:rsidRDefault="00413757" w:rsidP="00413757">
      <w:pPr>
        <w:ind w:left="709" w:firstLine="567"/>
      </w:pPr>
      <w:r>
        <w:t>Antes de executar esse teste deve-se:</w:t>
      </w:r>
    </w:p>
    <w:p w14:paraId="01729562" w14:textId="77777777" w:rsidR="00413757" w:rsidRDefault="00413757" w:rsidP="00825009">
      <w:pPr>
        <w:pStyle w:val="PargrafodaLista"/>
        <w:numPr>
          <w:ilvl w:val="0"/>
          <w:numId w:val="5"/>
        </w:numPr>
      </w:pPr>
      <w:r>
        <w:t xml:space="preserve">Possuir uma matricula </w:t>
      </w:r>
    </w:p>
    <w:p w14:paraId="01729563" w14:textId="77777777" w:rsidR="00413757" w:rsidRPr="00664119" w:rsidRDefault="00413757" w:rsidP="00825009">
      <w:pPr>
        <w:pStyle w:val="PargrafodaLista"/>
        <w:numPr>
          <w:ilvl w:val="0"/>
          <w:numId w:val="5"/>
        </w:numPr>
      </w:pPr>
      <w:r>
        <w:t>Possuir um e-mail valido</w:t>
      </w:r>
    </w:p>
    <w:p w14:paraId="01729564" w14:textId="77777777" w:rsidR="00413757" w:rsidRPr="00962189" w:rsidRDefault="00413757" w:rsidP="00413757"/>
    <w:p w14:paraId="01729565" w14:textId="77777777" w:rsidR="00413757" w:rsidRDefault="00413757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Comportamento esperado</w:t>
      </w:r>
    </w:p>
    <w:p w14:paraId="01729566" w14:textId="77777777" w:rsidR="00413757" w:rsidRPr="00664119" w:rsidRDefault="00413757" w:rsidP="00413757"/>
    <w:p w14:paraId="01729567" w14:textId="77777777" w:rsidR="00413757" w:rsidRPr="00664119" w:rsidRDefault="00413757" w:rsidP="0016771F">
      <w:pPr>
        <w:ind w:left="709" w:firstLine="567"/>
        <w:jc w:val="both"/>
      </w:pPr>
      <w:r>
        <w:t>Após o usuário preencher os campos obrigatórios e selecionar o “sexo” e</w:t>
      </w:r>
      <w:r w:rsidR="00166F04">
        <w:t xml:space="preserve"> clicar em “Salvar”</w:t>
      </w:r>
      <w:r>
        <w:t xml:space="preserve">, o sistema deve </w:t>
      </w:r>
      <w:r w:rsidR="00166F04">
        <w:t>salvar os dados e retornar a mensagem “Cadastro efetuado com sucesso”. Caso não seja preenchido todos os campos obrigatórios o sistema deve mostrar a mensagem “Preencha todos os campos obrigatórios”.</w:t>
      </w:r>
    </w:p>
    <w:p w14:paraId="01729568" w14:textId="77777777" w:rsidR="00413757" w:rsidRPr="00962189" w:rsidRDefault="00413757" w:rsidP="00413757"/>
    <w:p w14:paraId="01729569" w14:textId="77777777" w:rsidR="00413757" w:rsidRDefault="00413757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Ambiente </w:t>
      </w:r>
      <w:r w:rsidRPr="00962189">
        <w:rPr>
          <w:rFonts w:ascii="Arial" w:hAnsi="Arial" w:cs="Arial"/>
          <w:sz w:val="24"/>
          <w:szCs w:val="24"/>
        </w:rPr>
        <w:t>de teste</w:t>
      </w:r>
    </w:p>
    <w:p w14:paraId="0172956A" w14:textId="77777777" w:rsidR="00413757" w:rsidRPr="00664119" w:rsidRDefault="00413757" w:rsidP="00413757"/>
    <w:p w14:paraId="0172956B" w14:textId="77777777" w:rsidR="00413757" w:rsidRDefault="00413757" w:rsidP="0016771F">
      <w:pPr>
        <w:ind w:left="709" w:firstLine="567"/>
        <w:jc w:val="both"/>
      </w:pPr>
      <w:r>
        <w:t>O teste será executado em um Notebook PC Asus X550L com 6 gigabytes de memória RAM, 750 Gigabytes de ROM, processador Intel Core i5 e sistema operacional Windows 10 e navegador Google Chrome v</w:t>
      </w:r>
      <w:r w:rsidRPr="009A1F78">
        <w:t>63.0.3239.84</w:t>
      </w:r>
      <w:r>
        <w:t xml:space="preserve"> 64 bits.</w:t>
      </w:r>
    </w:p>
    <w:p w14:paraId="0172956C" w14:textId="77777777" w:rsidR="00413757" w:rsidRPr="00962189" w:rsidRDefault="00413757" w:rsidP="00413757">
      <w:pPr>
        <w:ind w:left="709" w:firstLine="567"/>
      </w:pPr>
    </w:p>
    <w:p w14:paraId="0172956D" w14:textId="77777777" w:rsidR="00413757" w:rsidRDefault="00413757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Roteiro de Testes</w:t>
      </w:r>
    </w:p>
    <w:p w14:paraId="0172956E" w14:textId="77777777" w:rsidR="00413757" w:rsidRPr="00340D9B" w:rsidRDefault="00413757" w:rsidP="00413757">
      <w:pPr>
        <w:jc w:val="center"/>
      </w:pPr>
    </w:p>
    <w:tbl>
      <w:tblPr>
        <w:tblStyle w:val="Tabelacomgrade"/>
        <w:tblW w:w="8604" w:type="dxa"/>
        <w:tblInd w:w="709" w:type="dxa"/>
        <w:tblLook w:val="04A0" w:firstRow="1" w:lastRow="0" w:firstColumn="1" w:lastColumn="0" w:noHBand="0" w:noVBand="1"/>
      </w:tblPr>
      <w:tblGrid>
        <w:gridCol w:w="617"/>
        <w:gridCol w:w="2943"/>
        <w:gridCol w:w="2517"/>
        <w:gridCol w:w="2527"/>
      </w:tblGrid>
      <w:tr w:rsidR="00413757" w14:paraId="01729573" w14:textId="77777777" w:rsidTr="00DD5A67">
        <w:tc>
          <w:tcPr>
            <w:tcW w:w="617" w:type="dxa"/>
            <w:vAlign w:val="center"/>
          </w:tcPr>
          <w:p w14:paraId="0172956F" w14:textId="77777777" w:rsidR="00413757" w:rsidRDefault="00413757" w:rsidP="00DD5A67">
            <w:pPr>
              <w:jc w:val="center"/>
            </w:pPr>
            <w:r>
              <w:t>ID</w:t>
            </w:r>
          </w:p>
        </w:tc>
        <w:tc>
          <w:tcPr>
            <w:tcW w:w="2943" w:type="dxa"/>
            <w:vAlign w:val="center"/>
          </w:tcPr>
          <w:p w14:paraId="01729570" w14:textId="77777777" w:rsidR="00413757" w:rsidRDefault="00413757" w:rsidP="00DD5A67">
            <w:pPr>
              <w:jc w:val="center"/>
            </w:pPr>
            <w:r>
              <w:t>Identificação da interface</w:t>
            </w:r>
          </w:p>
        </w:tc>
        <w:tc>
          <w:tcPr>
            <w:tcW w:w="2517" w:type="dxa"/>
            <w:vAlign w:val="center"/>
          </w:tcPr>
          <w:p w14:paraId="01729571" w14:textId="77777777" w:rsidR="00413757" w:rsidRDefault="00413757" w:rsidP="00DD5A67">
            <w:pPr>
              <w:jc w:val="center"/>
            </w:pPr>
            <w:r>
              <w:t>Campo de Dados</w:t>
            </w:r>
          </w:p>
        </w:tc>
        <w:tc>
          <w:tcPr>
            <w:tcW w:w="2527" w:type="dxa"/>
            <w:vAlign w:val="center"/>
          </w:tcPr>
          <w:p w14:paraId="01729572" w14:textId="77777777" w:rsidR="00413757" w:rsidRDefault="00413757" w:rsidP="00DD5A67">
            <w:pPr>
              <w:jc w:val="center"/>
            </w:pPr>
            <w:r>
              <w:t>Valor Fornecido</w:t>
            </w:r>
          </w:p>
        </w:tc>
      </w:tr>
      <w:tr w:rsidR="00166F04" w14:paraId="01729579" w14:textId="77777777" w:rsidTr="00DD5A67">
        <w:tc>
          <w:tcPr>
            <w:tcW w:w="617" w:type="dxa"/>
            <w:vMerge w:val="restart"/>
            <w:vAlign w:val="center"/>
          </w:tcPr>
          <w:p w14:paraId="01729574" w14:textId="77777777" w:rsidR="00166F04" w:rsidRDefault="00166F04" w:rsidP="00DD5A67">
            <w:pPr>
              <w:jc w:val="center"/>
            </w:pPr>
            <w:r>
              <w:t>01</w:t>
            </w:r>
          </w:p>
          <w:p w14:paraId="01729575" w14:textId="77777777"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76" w14:textId="77777777" w:rsidR="00166F04" w:rsidRDefault="00166F04" w:rsidP="00166F04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14:paraId="01729577" w14:textId="77777777" w:rsidR="00166F04" w:rsidRDefault="00166F04" w:rsidP="00DD5A67">
            <w:pPr>
              <w:jc w:val="center"/>
            </w:pPr>
            <w:r>
              <w:t>Nome</w:t>
            </w:r>
          </w:p>
        </w:tc>
        <w:tc>
          <w:tcPr>
            <w:tcW w:w="2527" w:type="dxa"/>
            <w:vAlign w:val="center"/>
          </w:tcPr>
          <w:p w14:paraId="01729578" w14:textId="77777777" w:rsidR="00166F04" w:rsidRDefault="00166F04" w:rsidP="00DD5A67">
            <w:pPr>
              <w:jc w:val="center"/>
            </w:pPr>
            <w:r>
              <w:t>Thais Tavares</w:t>
            </w:r>
          </w:p>
        </w:tc>
      </w:tr>
      <w:tr w:rsidR="00166F04" w14:paraId="0172957E" w14:textId="77777777" w:rsidTr="00DD5A67">
        <w:tc>
          <w:tcPr>
            <w:tcW w:w="617" w:type="dxa"/>
            <w:vMerge/>
            <w:vAlign w:val="center"/>
          </w:tcPr>
          <w:p w14:paraId="0172957A" w14:textId="77777777"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7B" w14:textId="77777777"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14:paraId="0172957C" w14:textId="77777777" w:rsidR="00166F04" w:rsidRDefault="00166F04" w:rsidP="00166F04">
            <w:pPr>
              <w:jc w:val="center"/>
            </w:pPr>
            <w:r>
              <w:t>Matricula</w:t>
            </w:r>
          </w:p>
        </w:tc>
        <w:tc>
          <w:tcPr>
            <w:tcW w:w="2527" w:type="dxa"/>
            <w:vAlign w:val="center"/>
          </w:tcPr>
          <w:p w14:paraId="0172957D" w14:textId="77777777" w:rsidR="00166F04" w:rsidRDefault="00166F04" w:rsidP="00DD5A67">
            <w:pPr>
              <w:jc w:val="center"/>
            </w:pPr>
            <w:r>
              <w:t>1413020</w:t>
            </w:r>
          </w:p>
        </w:tc>
      </w:tr>
      <w:tr w:rsidR="00166F04" w14:paraId="01729583" w14:textId="77777777" w:rsidTr="00DD5A67">
        <w:tc>
          <w:tcPr>
            <w:tcW w:w="617" w:type="dxa"/>
            <w:vMerge/>
            <w:vAlign w:val="center"/>
          </w:tcPr>
          <w:p w14:paraId="0172957F" w14:textId="77777777"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80" w14:textId="77777777"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14:paraId="01729581" w14:textId="77777777" w:rsidR="00166F04" w:rsidRDefault="00166F04" w:rsidP="00DD5A67">
            <w:pPr>
              <w:jc w:val="center"/>
            </w:pPr>
            <w:r>
              <w:t>Sexo</w:t>
            </w:r>
          </w:p>
        </w:tc>
        <w:tc>
          <w:tcPr>
            <w:tcW w:w="2527" w:type="dxa"/>
            <w:vAlign w:val="center"/>
          </w:tcPr>
          <w:p w14:paraId="01729582" w14:textId="77777777" w:rsidR="00166F04" w:rsidRDefault="00166F04" w:rsidP="00DD5A67">
            <w:pPr>
              <w:jc w:val="center"/>
            </w:pPr>
            <w:r>
              <w:t>Feminino</w:t>
            </w:r>
          </w:p>
        </w:tc>
      </w:tr>
      <w:tr w:rsidR="00166F04" w14:paraId="01729588" w14:textId="77777777" w:rsidTr="00DD5A67">
        <w:tc>
          <w:tcPr>
            <w:tcW w:w="617" w:type="dxa"/>
            <w:vMerge/>
            <w:vAlign w:val="center"/>
          </w:tcPr>
          <w:p w14:paraId="01729584" w14:textId="77777777"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85" w14:textId="77777777"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14:paraId="01729586" w14:textId="77777777" w:rsidR="00166F04" w:rsidRDefault="00166F04" w:rsidP="00DD5A67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2527" w:type="dxa"/>
            <w:vAlign w:val="center"/>
          </w:tcPr>
          <w:p w14:paraId="01729587" w14:textId="77777777" w:rsidR="00166F04" w:rsidRDefault="0016771F" w:rsidP="00DD5A67">
            <w:pPr>
              <w:jc w:val="center"/>
            </w:pPr>
            <w:hyperlink r:id="rId12" w:history="1">
              <w:r w:rsidR="00166F04" w:rsidRPr="00443B98">
                <w:rPr>
                  <w:rStyle w:val="Hyperlink"/>
                </w:rPr>
                <w:t>teste@gmail.com</w:t>
              </w:r>
            </w:hyperlink>
          </w:p>
        </w:tc>
      </w:tr>
      <w:tr w:rsidR="00166F04" w14:paraId="0172958D" w14:textId="77777777" w:rsidTr="00DD5A67">
        <w:tc>
          <w:tcPr>
            <w:tcW w:w="617" w:type="dxa"/>
            <w:vMerge/>
            <w:vAlign w:val="center"/>
          </w:tcPr>
          <w:p w14:paraId="01729589" w14:textId="77777777"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8A" w14:textId="77777777"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14:paraId="0172958B" w14:textId="77777777" w:rsidR="00166F04" w:rsidRDefault="00166F04" w:rsidP="00DD5A67">
            <w:pPr>
              <w:jc w:val="center"/>
            </w:pPr>
            <w:r>
              <w:t>Senha</w:t>
            </w:r>
          </w:p>
        </w:tc>
        <w:tc>
          <w:tcPr>
            <w:tcW w:w="2527" w:type="dxa"/>
            <w:vAlign w:val="center"/>
          </w:tcPr>
          <w:p w14:paraId="0172958C" w14:textId="77777777" w:rsidR="00166F04" w:rsidRDefault="00166F04" w:rsidP="00DD5A67">
            <w:pPr>
              <w:jc w:val="center"/>
            </w:pPr>
            <w:r>
              <w:t>minhasenha</w:t>
            </w:r>
          </w:p>
        </w:tc>
      </w:tr>
      <w:tr w:rsidR="00166F04" w14:paraId="01729592" w14:textId="77777777" w:rsidTr="00DD5A67">
        <w:tc>
          <w:tcPr>
            <w:tcW w:w="617" w:type="dxa"/>
            <w:vMerge/>
            <w:vAlign w:val="center"/>
          </w:tcPr>
          <w:p w14:paraId="0172958E" w14:textId="77777777"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8F" w14:textId="77777777"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14:paraId="01729590" w14:textId="77777777" w:rsidR="00166F04" w:rsidRDefault="00166F04" w:rsidP="00DD5A67">
            <w:pPr>
              <w:jc w:val="center"/>
            </w:pPr>
            <w:r>
              <w:t>CPF</w:t>
            </w:r>
          </w:p>
        </w:tc>
        <w:tc>
          <w:tcPr>
            <w:tcW w:w="2527" w:type="dxa"/>
            <w:vAlign w:val="center"/>
          </w:tcPr>
          <w:p w14:paraId="01729591" w14:textId="77777777" w:rsidR="00166F04" w:rsidRDefault="00166F04" w:rsidP="00DD5A67">
            <w:pPr>
              <w:jc w:val="center"/>
            </w:pPr>
            <w:r>
              <w:t>12345678900</w:t>
            </w:r>
          </w:p>
        </w:tc>
      </w:tr>
      <w:tr w:rsidR="00166F04" w14:paraId="01729597" w14:textId="77777777" w:rsidTr="00DD5A67">
        <w:tc>
          <w:tcPr>
            <w:tcW w:w="617" w:type="dxa"/>
            <w:vMerge/>
            <w:vAlign w:val="center"/>
          </w:tcPr>
          <w:p w14:paraId="01729593" w14:textId="77777777"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94" w14:textId="77777777"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14:paraId="01729595" w14:textId="77777777" w:rsidR="00166F04" w:rsidRDefault="00166F04" w:rsidP="00DD5A67">
            <w:pPr>
              <w:jc w:val="center"/>
            </w:pPr>
            <w:r>
              <w:t>RG</w:t>
            </w:r>
          </w:p>
        </w:tc>
        <w:tc>
          <w:tcPr>
            <w:tcW w:w="2527" w:type="dxa"/>
            <w:vAlign w:val="center"/>
          </w:tcPr>
          <w:p w14:paraId="01729596" w14:textId="77777777" w:rsidR="00166F04" w:rsidRDefault="00166F04" w:rsidP="00DD5A67">
            <w:pPr>
              <w:jc w:val="center"/>
            </w:pPr>
            <w:r>
              <w:t>987456321</w:t>
            </w:r>
          </w:p>
        </w:tc>
      </w:tr>
      <w:tr w:rsidR="00166F04" w14:paraId="0172959C" w14:textId="77777777" w:rsidTr="00DD5A67">
        <w:tc>
          <w:tcPr>
            <w:tcW w:w="617" w:type="dxa"/>
            <w:vMerge/>
            <w:vAlign w:val="center"/>
          </w:tcPr>
          <w:p w14:paraId="01729598" w14:textId="77777777"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99" w14:textId="77777777"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14:paraId="0172959A" w14:textId="77777777" w:rsidR="00166F04" w:rsidRDefault="00166F04" w:rsidP="00DD5A67">
            <w:pPr>
              <w:jc w:val="center"/>
            </w:pPr>
            <w:r>
              <w:t>Telefone</w:t>
            </w:r>
          </w:p>
        </w:tc>
        <w:tc>
          <w:tcPr>
            <w:tcW w:w="2527" w:type="dxa"/>
            <w:vAlign w:val="center"/>
          </w:tcPr>
          <w:p w14:paraId="0172959B" w14:textId="77777777" w:rsidR="00166F04" w:rsidRDefault="00166F04" w:rsidP="00DD5A67">
            <w:pPr>
              <w:jc w:val="center"/>
            </w:pPr>
            <w:r>
              <w:t>62992121310</w:t>
            </w:r>
          </w:p>
        </w:tc>
      </w:tr>
      <w:tr w:rsidR="00166F04" w14:paraId="017295A2" w14:textId="77777777" w:rsidTr="00DD5A67">
        <w:tc>
          <w:tcPr>
            <w:tcW w:w="617" w:type="dxa"/>
            <w:vMerge w:val="restart"/>
            <w:vAlign w:val="center"/>
          </w:tcPr>
          <w:p w14:paraId="0172959D" w14:textId="77777777" w:rsidR="00166F04" w:rsidRDefault="00166F04" w:rsidP="00DD5A67">
            <w:pPr>
              <w:jc w:val="center"/>
            </w:pPr>
            <w:r>
              <w:t>02</w:t>
            </w:r>
          </w:p>
          <w:p w14:paraId="0172959E" w14:textId="77777777"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9F" w14:textId="77777777"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14:paraId="017295A0" w14:textId="77777777" w:rsidR="00166F04" w:rsidRDefault="00166F04" w:rsidP="00DD5A67">
            <w:pPr>
              <w:jc w:val="center"/>
            </w:pPr>
            <w:r>
              <w:t>Nome</w:t>
            </w:r>
          </w:p>
        </w:tc>
        <w:tc>
          <w:tcPr>
            <w:tcW w:w="2527" w:type="dxa"/>
            <w:vAlign w:val="center"/>
          </w:tcPr>
          <w:p w14:paraId="017295A1" w14:textId="77777777" w:rsidR="00166F04" w:rsidRDefault="00166F04" w:rsidP="00DD5A67">
            <w:pPr>
              <w:jc w:val="center"/>
            </w:pPr>
          </w:p>
        </w:tc>
      </w:tr>
      <w:tr w:rsidR="00166F04" w14:paraId="017295A7" w14:textId="77777777" w:rsidTr="00DD5A67">
        <w:tc>
          <w:tcPr>
            <w:tcW w:w="617" w:type="dxa"/>
            <w:vMerge/>
            <w:vAlign w:val="center"/>
          </w:tcPr>
          <w:p w14:paraId="017295A3" w14:textId="77777777"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A4" w14:textId="77777777"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14:paraId="017295A5" w14:textId="77777777" w:rsidR="00166F04" w:rsidRDefault="00166F04" w:rsidP="00DD5A67">
            <w:pPr>
              <w:jc w:val="center"/>
            </w:pPr>
            <w:r>
              <w:t>Matricula</w:t>
            </w:r>
          </w:p>
        </w:tc>
        <w:tc>
          <w:tcPr>
            <w:tcW w:w="2527" w:type="dxa"/>
            <w:vAlign w:val="center"/>
          </w:tcPr>
          <w:p w14:paraId="017295A6" w14:textId="77777777" w:rsidR="00166F04" w:rsidRDefault="00166F04" w:rsidP="00DD5A67">
            <w:pPr>
              <w:jc w:val="center"/>
            </w:pPr>
            <w:r>
              <w:t>1413020</w:t>
            </w:r>
          </w:p>
        </w:tc>
      </w:tr>
      <w:tr w:rsidR="00166F04" w14:paraId="017295AC" w14:textId="77777777" w:rsidTr="00DD5A67">
        <w:tc>
          <w:tcPr>
            <w:tcW w:w="617" w:type="dxa"/>
            <w:vMerge/>
            <w:vAlign w:val="center"/>
          </w:tcPr>
          <w:p w14:paraId="017295A8" w14:textId="77777777"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A9" w14:textId="77777777"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14:paraId="017295AA" w14:textId="77777777" w:rsidR="00166F04" w:rsidRDefault="00166F04" w:rsidP="00DD5A67">
            <w:pPr>
              <w:jc w:val="center"/>
            </w:pPr>
            <w:r>
              <w:t>Sexo</w:t>
            </w:r>
          </w:p>
        </w:tc>
        <w:tc>
          <w:tcPr>
            <w:tcW w:w="2527" w:type="dxa"/>
            <w:vAlign w:val="center"/>
          </w:tcPr>
          <w:p w14:paraId="017295AB" w14:textId="77777777" w:rsidR="00166F04" w:rsidRDefault="00166F04" w:rsidP="00DD5A67">
            <w:pPr>
              <w:jc w:val="center"/>
            </w:pPr>
          </w:p>
        </w:tc>
      </w:tr>
      <w:tr w:rsidR="00166F04" w14:paraId="017295B1" w14:textId="77777777" w:rsidTr="00DD5A67">
        <w:tc>
          <w:tcPr>
            <w:tcW w:w="617" w:type="dxa"/>
            <w:vMerge/>
            <w:vAlign w:val="center"/>
          </w:tcPr>
          <w:p w14:paraId="017295AD" w14:textId="77777777"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AE" w14:textId="77777777"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14:paraId="017295AF" w14:textId="77777777" w:rsidR="00166F04" w:rsidRDefault="00166F04" w:rsidP="00DD5A67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2527" w:type="dxa"/>
            <w:vAlign w:val="center"/>
          </w:tcPr>
          <w:p w14:paraId="017295B0" w14:textId="77777777" w:rsidR="00166F04" w:rsidRDefault="0016771F" w:rsidP="00DD5A67">
            <w:pPr>
              <w:jc w:val="center"/>
            </w:pPr>
            <w:hyperlink r:id="rId13" w:history="1">
              <w:r w:rsidR="00166F04" w:rsidRPr="00443B98">
                <w:rPr>
                  <w:rStyle w:val="Hyperlink"/>
                </w:rPr>
                <w:t>teste@gmail.com</w:t>
              </w:r>
            </w:hyperlink>
          </w:p>
        </w:tc>
      </w:tr>
      <w:tr w:rsidR="00166F04" w14:paraId="017295B6" w14:textId="77777777" w:rsidTr="00DD5A67">
        <w:tc>
          <w:tcPr>
            <w:tcW w:w="617" w:type="dxa"/>
            <w:vMerge/>
            <w:vAlign w:val="center"/>
          </w:tcPr>
          <w:p w14:paraId="017295B2" w14:textId="77777777"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B3" w14:textId="77777777"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14:paraId="017295B4" w14:textId="77777777" w:rsidR="00166F04" w:rsidRDefault="00166F04" w:rsidP="00DD5A67">
            <w:pPr>
              <w:jc w:val="center"/>
            </w:pPr>
            <w:r>
              <w:t>Senha</w:t>
            </w:r>
          </w:p>
        </w:tc>
        <w:tc>
          <w:tcPr>
            <w:tcW w:w="2527" w:type="dxa"/>
            <w:vAlign w:val="center"/>
          </w:tcPr>
          <w:p w14:paraId="017295B5" w14:textId="77777777" w:rsidR="00166F04" w:rsidRDefault="00166F04" w:rsidP="00DD5A67">
            <w:pPr>
              <w:jc w:val="center"/>
            </w:pPr>
            <w:r>
              <w:t>minhasenha</w:t>
            </w:r>
          </w:p>
        </w:tc>
      </w:tr>
      <w:tr w:rsidR="00166F04" w14:paraId="017295BB" w14:textId="77777777" w:rsidTr="00DD5A67">
        <w:tc>
          <w:tcPr>
            <w:tcW w:w="617" w:type="dxa"/>
            <w:vMerge/>
            <w:vAlign w:val="center"/>
          </w:tcPr>
          <w:p w14:paraId="017295B7" w14:textId="77777777"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B8" w14:textId="77777777"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14:paraId="017295B9" w14:textId="77777777" w:rsidR="00166F04" w:rsidRDefault="00166F04" w:rsidP="00DD5A67">
            <w:pPr>
              <w:jc w:val="center"/>
            </w:pPr>
            <w:r>
              <w:t>CPF</w:t>
            </w:r>
          </w:p>
        </w:tc>
        <w:tc>
          <w:tcPr>
            <w:tcW w:w="2527" w:type="dxa"/>
            <w:vAlign w:val="center"/>
          </w:tcPr>
          <w:p w14:paraId="017295BA" w14:textId="77777777" w:rsidR="00166F04" w:rsidRDefault="00166F04" w:rsidP="00DD5A67">
            <w:pPr>
              <w:jc w:val="center"/>
            </w:pPr>
            <w:r>
              <w:t>12345678900</w:t>
            </w:r>
          </w:p>
        </w:tc>
      </w:tr>
      <w:tr w:rsidR="00166F04" w14:paraId="017295C0" w14:textId="77777777" w:rsidTr="00DD5A67">
        <w:tc>
          <w:tcPr>
            <w:tcW w:w="617" w:type="dxa"/>
            <w:vMerge/>
            <w:vAlign w:val="center"/>
          </w:tcPr>
          <w:p w14:paraId="017295BC" w14:textId="77777777"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BD" w14:textId="77777777"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14:paraId="017295BE" w14:textId="77777777" w:rsidR="00166F04" w:rsidRDefault="00166F04" w:rsidP="00DD5A67">
            <w:pPr>
              <w:jc w:val="center"/>
            </w:pPr>
            <w:r>
              <w:t>RG</w:t>
            </w:r>
          </w:p>
        </w:tc>
        <w:tc>
          <w:tcPr>
            <w:tcW w:w="2527" w:type="dxa"/>
            <w:vAlign w:val="center"/>
          </w:tcPr>
          <w:p w14:paraId="017295BF" w14:textId="77777777" w:rsidR="00166F04" w:rsidRDefault="00166F04" w:rsidP="00DD5A67">
            <w:pPr>
              <w:jc w:val="center"/>
            </w:pPr>
            <w:r>
              <w:t>987456321</w:t>
            </w:r>
          </w:p>
        </w:tc>
      </w:tr>
      <w:tr w:rsidR="00166F04" w14:paraId="017295C5" w14:textId="77777777" w:rsidTr="00DD5A67">
        <w:tc>
          <w:tcPr>
            <w:tcW w:w="617" w:type="dxa"/>
            <w:vMerge/>
            <w:vAlign w:val="center"/>
          </w:tcPr>
          <w:p w14:paraId="017295C1" w14:textId="77777777" w:rsidR="00166F04" w:rsidRDefault="00166F04" w:rsidP="00DD5A67">
            <w:pPr>
              <w:jc w:val="center"/>
            </w:pPr>
          </w:p>
        </w:tc>
        <w:tc>
          <w:tcPr>
            <w:tcW w:w="2943" w:type="dxa"/>
            <w:vAlign w:val="center"/>
          </w:tcPr>
          <w:p w14:paraId="017295C2" w14:textId="77777777" w:rsidR="00166F04" w:rsidRDefault="00166F04" w:rsidP="00DD5A67">
            <w:pPr>
              <w:jc w:val="center"/>
            </w:pPr>
            <w:r>
              <w:t>Tela de Cadastro</w:t>
            </w:r>
          </w:p>
        </w:tc>
        <w:tc>
          <w:tcPr>
            <w:tcW w:w="2517" w:type="dxa"/>
            <w:vAlign w:val="center"/>
          </w:tcPr>
          <w:p w14:paraId="017295C3" w14:textId="77777777" w:rsidR="00166F04" w:rsidRDefault="00166F04" w:rsidP="00DD5A67">
            <w:pPr>
              <w:jc w:val="center"/>
            </w:pPr>
            <w:r>
              <w:t>Telefone</w:t>
            </w:r>
          </w:p>
        </w:tc>
        <w:tc>
          <w:tcPr>
            <w:tcW w:w="2527" w:type="dxa"/>
            <w:vAlign w:val="center"/>
          </w:tcPr>
          <w:p w14:paraId="017295C4" w14:textId="77777777" w:rsidR="00166F04" w:rsidRDefault="00166F04" w:rsidP="00DD5A67">
            <w:pPr>
              <w:jc w:val="center"/>
            </w:pPr>
            <w:r>
              <w:t>62992121310</w:t>
            </w:r>
          </w:p>
        </w:tc>
      </w:tr>
    </w:tbl>
    <w:p w14:paraId="017295C6" w14:textId="77777777" w:rsidR="00413757" w:rsidRPr="00DF33EF" w:rsidRDefault="00413757" w:rsidP="00413757">
      <w:pPr>
        <w:ind w:left="709" w:firstLine="567"/>
      </w:pPr>
    </w:p>
    <w:p w14:paraId="017295C7" w14:textId="77777777" w:rsidR="00413757" w:rsidRPr="00962189" w:rsidRDefault="00413757" w:rsidP="00413757"/>
    <w:p w14:paraId="017295C8" w14:textId="77777777" w:rsidR="00413757" w:rsidRDefault="00413757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Histórico de execuções</w:t>
      </w:r>
    </w:p>
    <w:p w14:paraId="017295C9" w14:textId="77777777" w:rsidR="00413757" w:rsidRDefault="00413757" w:rsidP="00413757">
      <w:pPr>
        <w:pStyle w:val="CTMISNvel3"/>
        <w:ind w:left="709" w:firstLine="567"/>
        <w:rPr>
          <w:sz w:val="24"/>
          <w:szCs w:val="24"/>
        </w:rPr>
      </w:pPr>
      <w:r w:rsidRPr="00413757">
        <w:rPr>
          <w:sz w:val="24"/>
          <w:szCs w:val="24"/>
        </w:rPr>
        <w:t xml:space="preserve">Para o roteiro </w:t>
      </w:r>
      <w:r>
        <w:rPr>
          <w:sz w:val="24"/>
          <w:szCs w:val="24"/>
        </w:rPr>
        <w:t>0</w:t>
      </w:r>
      <w:r w:rsidRPr="00413757">
        <w:rPr>
          <w:sz w:val="24"/>
          <w:szCs w:val="24"/>
        </w:rPr>
        <w:t xml:space="preserve">1 o resultado foi de acordo com o comportamento esperado, ao </w:t>
      </w:r>
      <w:r w:rsidR="00166F04">
        <w:rPr>
          <w:sz w:val="24"/>
          <w:szCs w:val="24"/>
        </w:rPr>
        <w:t>preencher todos os campos e clicar em “Enviar” o sistema retornou a mensagem “</w:t>
      </w:r>
      <w:r w:rsidR="00FD17AB">
        <w:rPr>
          <w:sz w:val="24"/>
          <w:szCs w:val="24"/>
        </w:rPr>
        <w:t>Cadastro realizado com sucesso!”</w:t>
      </w:r>
      <w:r w:rsidRPr="0041375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17295CA" w14:textId="77777777" w:rsidR="00413757" w:rsidRPr="00413757" w:rsidRDefault="00413757" w:rsidP="00413757">
      <w:pPr>
        <w:pStyle w:val="CTMISCorpo1"/>
        <w:ind w:left="709" w:firstLine="567"/>
        <w:rPr>
          <w:sz w:val="24"/>
          <w:szCs w:val="24"/>
        </w:rPr>
      </w:pPr>
      <w:r>
        <w:rPr>
          <w:sz w:val="24"/>
          <w:szCs w:val="24"/>
        </w:rPr>
        <w:t>No roteiro 02, onde o</w:t>
      </w:r>
      <w:r w:rsidR="00FD17AB">
        <w:rPr>
          <w:sz w:val="24"/>
          <w:szCs w:val="24"/>
        </w:rPr>
        <w:t xml:space="preserve"> campo nome foi deixado em branco e não foi selecionado o sexo, o sistema retornou a mensagem de erro “Preencha todos os campos obrigatórios”</w:t>
      </w:r>
      <w:r>
        <w:rPr>
          <w:sz w:val="24"/>
          <w:szCs w:val="24"/>
        </w:rPr>
        <w:t>.</w:t>
      </w:r>
    </w:p>
    <w:p w14:paraId="017295CB" w14:textId="77777777" w:rsidR="00962189" w:rsidRPr="00962189" w:rsidRDefault="00962189" w:rsidP="00962189"/>
    <w:p w14:paraId="017295CC" w14:textId="77777777" w:rsidR="00962189" w:rsidRDefault="00962189" w:rsidP="00962189">
      <w:pPr>
        <w:pStyle w:val="CTMISNvel2"/>
        <w:tabs>
          <w:tab w:val="clear" w:pos="360"/>
        </w:tabs>
        <w:ind w:left="0" w:firstLine="0"/>
      </w:pPr>
    </w:p>
    <w:p w14:paraId="017295CD" w14:textId="77777777" w:rsidR="00FD17AB" w:rsidRDefault="00FD17AB" w:rsidP="00FD17AB">
      <w:pPr>
        <w:pStyle w:val="CTMISNvel3"/>
      </w:pPr>
    </w:p>
    <w:p w14:paraId="017295CE" w14:textId="77777777" w:rsidR="00FD17AB" w:rsidRDefault="00FD17AB" w:rsidP="00FD17AB">
      <w:pPr>
        <w:pStyle w:val="CTMISCorpo1"/>
      </w:pPr>
    </w:p>
    <w:p w14:paraId="017295CF" w14:textId="77777777" w:rsidR="00FD17AB" w:rsidRDefault="00FD17AB" w:rsidP="00FD17AB">
      <w:pPr>
        <w:pStyle w:val="CTMISCorpo1"/>
      </w:pPr>
    </w:p>
    <w:p w14:paraId="017295D0" w14:textId="77777777" w:rsidR="00FD17AB" w:rsidRDefault="00FD17AB" w:rsidP="00FD17AB">
      <w:pPr>
        <w:pStyle w:val="CTMISCorpo1"/>
      </w:pPr>
    </w:p>
    <w:p w14:paraId="017295D1" w14:textId="77777777" w:rsidR="00FD17AB" w:rsidRPr="00FD17AB" w:rsidRDefault="00FD17AB" w:rsidP="00FD17AB">
      <w:pPr>
        <w:pStyle w:val="CTMISCorpo1"/>
      </w:pPr>
    </w:p>
    <w:p w14:paraId="017295D2" w14:textId="77777777" w:rsidR="00962189" w:rsidRPr="00962189" w:rsidRDefault="00962189" w:rsidP="00962189">
      <w:pPr>
        <w:pStyle w:val="CTMISNvel3"/>
      </w:pPr>
    </w:p>
    <w:p w14:paraId="017295D3" w14:textId="77777777" w:rsidR="00962189" w:rsidRDefault="00962189" w:rsidP="00825009">
      <w:pPr>
        <w:pStyle w:val="Ttulo2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TC02 – REALIZAR CANDIDATURA</w:t>
      </w:r>
    </w:p>
    <w:p w14:paraId="017295D4" w14:textId="77777777" w:rsidR="00962189" w:rsidRPr="00962189" w:rsidRDefault="00962189" w:rsidP="00962189"/>
    <w:p w14:paraId="017295D5" w14:textId="77777777" w:rsidR="00FD17AB" w:rsidRDefault="00FD17AB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Responsáveis</w:t>
      </w:r>
    </w:p>
    <w:p w14:paraId="017295D6" w14:textId="77777777" w:rsidR="00FD17AB" w:rsidRPr="00CD221F" w:rsidRDefault="00FD17AB" w:rsidP="00FD17AB"/>
    <w:p w14:paraId="017295D7" w14:textId="77777777" w:rsidR="00FD17AB" w:rsidRDefault="00FD17AB" w:rsidP="00FD17AB">
      <w:pPr>
        <w:ind w:left="709" w:firstLine="567"/>
      </w:pPr>
      <w:r>
        <w:t>Time de desenvolvimento:</w:t>
      </w:r>
    </w:p>
    <w:p w14:paraId="017295D8" w14:textId="77777777" w:rsidR="00FD17AB" w:rsidRDefault="00FD17AB" w:rsidP="00825009">
      <w:pPr>
        <w:pStyle w:val="PargrafodaLista"/>
        <w:numPr>
          <w:ilvl w:val="0"/>
          <w:numId w:val="4"/>
        </w:numPr>
      </w:pPr>
      <w:r>
        <w:t>Claudio Pereira de Sousa Filho</w:t>
      </w:r>
    </w:p>
    <w:p w14:paraId="017295D9" w14:textId="77777777" w:rsidR="00FD17AB" w:rsidRDefault="00FD17AB" w:rsidP="00825009">
      <w:pPr>
        <w:pStyle w:val="PargrafodaLista"/>
        <w:numPr>
          <w:ilvl w:val="0"/>
          <w:numId w:val="4"/>
        </w:numPr>
      </w:pPr>
      <w:r>
        <w:t>Wanderson Inácio dos Santos</w:t>
      </w:r>
    </w:p>
    <w:p w14:paraId="017295DA" w14:textId="77777777" w:rsidR="00FD17AB" w:rsidRPr="008308A4" w:rsidRDefault="00FD17AB" w:rsidP="00825009">
      <w:pPr>
        <w:pStyle w:val="PargrafodaLista"/>
        <w:numPr>
          <w:ilvl w:val="0"/>
          <w:numId w:val="4"/>
        </w:numPr>
      </w:pPr>
      <w:r>
        <w:t xml:space="preserve">Adriana Leticya Gontijo </w:t>
      </w:r>
    </w:p>
    <w:p w14:paraId="017295DB" w14:textId="77777777" w:rsidR="00FD17AB" w:rsidRPr="00962189" w:rsidRDefault="00FD17AB" w:rsidP="00FD17AB"/>
    <w:p w14:paraId="017295DC" w14:textId="77777777" w:rsidR="00FD17AB" w:rsidRDefault="00FD17AB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Descrição</w:t>
      </w:r>
    </w:p>
    <w:p w14:paraId="017295DD" w14:textId="77777777" w:rsidR="00FD17AB" w:rsidRPr="00664119" w:rsidRDefault="00FD17AB" w:rsidP="00FD17AB"/>
    <w:p w14:paraId="017295DE" w14:textId="77777777" w:rsidR="00FD17AB" w:rsidRPr="00664119" w:rsidRDefault="00FD17AB" w:rsidP="00FD17AB">
      <w:pPr>
        <w:ind w:left="709" w:firstLine="567"/>
      </w:pPr>
      <w:r>
        <w:t>Testar funcionalidade de realizar candidatura utilizando uma matricula cadastrada no sistema.</w:t>
      </w:r>
    </w:p>
    <w:p w14:paraId="017295DF" w14:textId="77777777" w:rsidR="00FD17AB" w:rsidRPr="00962189" w:rsidRDefault="00FD17AB" w:rsidP="00FD17AB"/>
    <w:p w14:paraId="017295E0" w14:textId="77777777" w:rsidR="00FD17AB" w:rsidRDefault="00FD17AB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Pré-condições</w:t>
      </w:r>
    </w:p>
    <w:p w14:paraId="017295E1" w14:textId="77777777" w:rsidR="00FD17AB" w:rsidRDefault="00FD17AB" w:rsidP="00FD17AB">
      <w:pPr>
        <w:ind w:left="1636"/>
      </w:pPr>
    </w:p>
    <w:p w14:paraId="017295E2" w14:textId="77777777" w:rsidR="00FD17AB" w:rsidRDefault="00FD17AB" w:rsidP="00FD17AB">
      <w:pPr>
        <w:ind w:left="709" w:firstLine="567"/>
      </w:pPr>
      <w:r>
        <w:t>Antes de executar esse teste deve-se ter:</w:t>
      </w:r>
    </w:p>
    <w:p w14:paraId="017295E3" w14:textId="77777777" w:rsidR="00FD17AB" w:rsidRDefault="00FD17AB" w:rsidP="00825009">
      <w:pPr>
        <w:pStyle w:val="PargrafodaLista"/>
        <w:numPr>
          <w:ilvl w:val="0"/>
          <w:numId w:val="5"/>
        </w:numPr>
      </w:pPr>
      <w:r>
        <w:t>Um usuário cadastrado</w:t>
      </w:r>
    </w:p>
    <w:p w14:paraId="017295E4" w14:textId="77777777" w:rsidR="00FD17AB" w:rsidRDefault="00FD17AB" w:rsidP="00825009">
      <w:pPr>
        <w:pStyle w:val="PargrafodaLista"/>
        <w:numPr>
          <w:ilvl w:val="0"/>
          <w:numId w:val="5"/>
        </w:numPr>
      </w:pPr>
      <w:r>
        <w:t>Uma senha cadastrada</w:t>
      </w:r>
    </w:p>
    <w:p w14:paraId="017295E5" w14:textId="77777777" w:rsidR="00FD17AB" w:rsidRPr="00664119" w:rsidRDefault="00FD17AB" w:rsidP="00825009">
      <w:pPr>
        <w:pStyle w:val="PargrafodaLista"/>
        <w:numPr>
          <w:ilvl w:val="0"/>
          <w:numId w:val="5"/>
        </w:numPr>
      </w:pPr>
      <w:r>
        <w:t xml:space="preserve">Estar </w:t>
      </w:r>
      <w:proofErr w:type="spellStart"/>
      <w:r>
        <w:t>logado</w:t>
      </w:r>
      <w:proofErr w:type="spellEnd"/>
      <w:r>
        <w:t xml:space="preserve"> no sistema</w:t>
      </w:r>
    </w:p>
    <w:p w14:paraId="017295E6" w14:textId="77777777" w:rsidR="00FD17AB" w:rsidRPr="00962189" w:rsidRDefault="00FD17AB" w:rsidP="00FD17AB"/>
    <w:p w14:paraId="017295E7" w14:textId="77777777" w:rsidR="00FD17AB" w:rsidRDefault="00FD17AB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Comportamento esperado</w:t>
      </w:r>
    </w:p>
    <w:p w14:paraId="017295E8" w14:textId="77777777" w:rsidR="00FD17AB" w:rsidRPr="00664119" w:rsidRDefault="00FD17AB" w:rsidP="00FD17AB"/>
    <w:p w14:paraId="017295E9" w14:textId="77777777" w:rsidR="00FD17AB" w:rsidRPr="00664119" w:rsidRDefault="00FD17AB" w:rsidP="0016771F">
      <w:pPr>
        <w:ind w:left="709" w:firstLine="567"/>
        <w:jc w:val="both"/>
      </w:pPr>
      <w:r>
        <w:t>Após o usuário digitar uma matricula previamente cadastrada e clicar no botão “Candidatar”, o sistema deve salvar a candidatura e retornar a mensagem “Candidatura realizada com sucesso!”. Caso o usuário digite um</w:t>
      </w:r>
      <w:r w:rsidR="00515B25">
        <w:t>a matricula que não esteja cadastrada o sistema deve retornar a mensagem de erro “Matricula não encontrada!”</w:t>
      </w:r>
    </w:p>
    <w:p w14:paraId="017295EA" w14:textId="77777777" w:rsidR="00FD17AB" w:rsidRPr="00962189" w:rsidRDefault="00FD17AB" w:rsidP="00FD17AB"/>
    <w:p w14:paraId="017295EB" w14:textId="77777777" w:rsidR="00FD17AB" w:rsidRDefault="00FD17AB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Ambiente </w:t>
      </w:r>
      <w:r w:rsidRPr="00962189">
        <w:rPr>
          <w:rFonts w:ascii="Arial" w:hAnsi="Arial" w:cs="Arial"/>
          <w:sz w:val="24"/>
          <w:szCs w:val="24"/>
        </w:rPr>
        <w:t>de teste</w:t>
      </w:r>
    </w:p>
    <w:p w14:paraId="017295EC" w14:textId="77777777" w:rsidR="00FD17AB" w:rsidRPr="00664119" w:rsidRDefault="00FD17AB" w:rsidP="00FD17AB"/>
    <w:p w14:paraId="017295ED" w14:textId="77777777" w:rsidR="00FD17AB" w:rsidRDefault="00FD17AB" w:rsidP="0016771F">
      <w:pPr>
        <w:ind w:left="709" w:firstLine="567"/>
        <w:jc w:val="both"/>
      </w:pPr>
      <w:bookmarkStart w:id="2" w:name="_GoBack"/>
      <w:r>
        <w:t>O teste será executado em um Notebook PC Asus X550L com 6 gigabytes de memória RAM, 750 Gigabytes de ROM, processador Intel Core i5 e sistema operacional Windows 10 e navegador Google Chrome v</w:t>
      </w:r>
      <w:r w:rsidRPr="009A1F78">
        <w:t>63.0.3239.84</w:t>
      </w:r>
      <w:r>
        <w:t xml:space="preserve"> 64 bits.</w:t>
      </w:r>
    </w:p>
    <w:bookmarkEnd w:id="2"/>
    <w:p w14:paraId="017295EE" w14:textId="77777777" w:rsidR="00FD17AB" w:rsidRDefault="00FD17AB" w:rsidP="00FD17AB">
      <w:pPr>
        <w:ind w:left="709" w:firstLine="567"/>
      </w:pPr>
    </w:p>
    <w:p w14:paraId="017295EF" w14:textId="77777777" w:rsidR="00515B25" w:rsidRDefault="00515B25" w:rsidP="00FD17AB">
      <w:pPr>
        <w:ind w:left="709" w:firstLine="567"/>
      </w:pPr>
    </w:p>
    <w:p w14:paraId="017295F0" w14:textId="77777777" w:rsidR="00515B25" w:rsidRDefault="00515B25" w:rsidP="00FD17AB">
      <w:pPr>
        <w:ind w:left="709" w:firstLine="567"/>
      </w:pPr>
    </w:p>
    <w:p w14:paraId="017295F1" w14:textId="77777777" w:rsidR="00515B25" w:rsidRDefault="00515B25" w:rsidP="00FD17AB">
      <w:pPr>
        <w:ind w:left="709" w:firstLine="567"/>
      </w:pPr>
    </w:p>
    <w:p w14:paraId="017295F2" w14:textId="77777777" w:rsidR="00515B25" w:rsidRDefault="00515B25" w:rsidP="00FD17AB">
      <w:pPr>
        <w:ind w:left="709" w:firstLine="567"/>
      </w:pPr>
    </w:p>
    <w:p w14:paraId="017295F3" w14:textId="77777777" w:rsidR="00515B25" w:rsidRDefault="00515B25" w:rsidP="00FD17AB">
      <w:pPr>
        <w:ind w:left="709" w:firstLine="567"/>
      </w:pPr>
    </w:p>
    <w:p w14:paraId="017295F4" w14:textId="77777777" w:rsidR="00515B25" w:rsidRDefault="00515B25" w:rsidP="00FD17AB">
      <w:pPr>
        <w:ind w:left="709" w:firstLine="567"/>
      </w:pPr>
    </w:p>
    <w:p w14:paraId="017295F5" w14:textId="77777777" w:rsidR="00515B25" w:rsidRDefault="00515B25" w:rsidP="00FD17AB">
      <w:pPr>
        <w:ind w:left="709" w:firstLine="567"/>
      </w:pPr>
    </w:p>
    <w:p w14:paraId="017295F6" w14:textId="77777777" w:rsidR="00515B25" w:rsidRDefault="00515B25" w:rsidP="00FD17AB">
      <w:pPr>
        <w:ind w:left="709" w:firstLine="567"/>
      </w:pPr>
    </w:p>
    <w:p w14:paraId="017295F7" w14:textId="77777777" w:rsidR="00515B25" w:rsidRDefault="00515B25" w:rsidP="00FD17AB">
      <w:pPr>
        <w:ind w:left="709" w:firstLine="567"/>
      </w:pPr>
    </w:p>
    <w:p w14:paraId="017295F8" w14:textId="77777777" w:rsidR="00515B25" w:rsidRDefault="00515B25" w:rsidP="00FD17AB">
      <w:pPr>
        <w:ind w:left="709" w:firstLine="567"/>
      </w:pPr>
    </w:p>
    <w:p w14:paraId="017295F9" w14:textId="77777777" w:rsidR="00515B25" w:rsidRPr="00962189" w:rsidRDefault="00515B25" w:rsidP="00FD17AB">
      <w:pPr>
        <w:ind w:left="709" w:firstLine="567"/>
      </w:pPr>
    </w:p>
    <w:p w14:paraId="017295FA" w14:textId="77777777" w:rsidR="00FD17AB" w:rsidRDefault="00FD17AB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Roteiro de Testes</w:t>
      </w:r>
    </w:p>
    <w:p w14:paraId="017295FB" w14:textId="77777777" w:rsidR="00FD17AB" w:rsidRPr="00340D9B" w:rsidRDefault="00FD17AB" w:rsidP="00FD17AB">
      <w:pPr>
        <w:jc w:val="center"/>
      </w:pPr>
    </w:p>
    <w:tbl>
      <w:tblPr>
        <w:tblStyle w:val="Tabelacomgrade"/>
        <w:tblW w:w="8604" w:type="dxa"/>
        <w:tblInd w:w="709" w:type="dxa"/>
        <w:tblLook w:val="04A0" w:firstRow="1" w:lastRow="0" w:firstColumn="1" w:lastColumn="0" w:noHBand="0" w:noVBand="1"/>
      </w:tblPr>
      <w:tblGrid>
        <w:gridCol w:w="617"/>
        <w:gridCol w:w="2943"/>
        <w:gridCol w:w="2517"/>
        <w:gridCol w:w="2527"/>
      </w:tblGrid>
      <w:tr w:rsidR="00FD17AB" w14:paraId="01729600" w14:textId="77777777" w:rsidTr="00DD5A67">
        <w:tc>
          <w:tcPr>
            <w:tcW w:w="617" w:type="dxa"/>
            <w:vAlign w:val="center"/>
          </w:tcPr>
          <w:p w14:paraId="017295FC" w14:textId="77777777" w:rsidR="00FD17AB" w:rsidRDefault="00FD17AB" w:rsidP="00DD5A67">
            <w:pPr>
              <w:jc w:val="center"/>
            </w:pPr>
            <w:r>
              <w:t>ID</w:t>
            </w:r>
          </w:p>
        </w:tc>
        <w:tc>
          <w:tcPr>
            <w:tcW w:w="2943" w:type="dxa"/>
            <w:vAlign w:val="center"/>
          </w:tcPr>
          <w:p w14:paraId="017295FD" w14:textId="77777777" w:rsidR="00FD17AB" w:rsidRDefault="00FD17AB" w:rsidP="00DD5A67">
            <w:pPr>
              <w:jc w:val="center"/>
            </w:pPr>
            <w:r>
              <w:t>Identificação da interface</w:t>
            </w:r>
          </w:p>
        </w:tc>
        <w:tc>
          <w:tcPr>
            <w:tcW w:w="2517" w:type="dxa"/>
            <w:vAlign w:val="center"/>
          </w:tcPr>
          <w:p w14:paraId="017295FE" w14:textId="77777777" w:rsidR="00FD17AB" w:rsidRDefault="00FD17AB" w:rsidP="00DD5A67">
            <w:pPr>
              <w:jc w:val="center"/>
            </w:pPr>
            <w:r>
              <w:t>Campo de Dados</w:t>
            </w:r>
          </w:p>
        </w:tc>
        <w:tc>
          <w:tcPr>
            <w:tcW w:w="2527" w:type="dxa"/>
            <w:vAlign w:val="center"/>
          </w:tcPr>
          <w:p w14:paraId="017295FF" w14:textId="77777777" w:rsidR="00FD17AB" w:rsidRDefault="00FD17AB" w:rsidP="00DD5A67">
            <w:pPr>
              <w:jc w:val="center"/>
            </w:pPr>
            <w:r>
              <w:t>Valor Fornecido</w:t>
            </w:r>
          </w:p>
        </w:tc>
      </w:tr>
      <w:tr w:rsidR="00FD17AB" w14:paraId="01729605" w14:textId="77777777" w:rsidTr="00DD5A67">
        <w:tc>
          <w:tcPr>
            <w:tcW w:w="617" w:type="dxa"/>
            <w:vAlign w:val="center"/>
          </w:tcPr>
          <w:p w14:paraId="01729601" w14:textId="77777777" w:rsidR="00FD17AB" w:rsidRDefault="00FD17AB" w:rsidP="00DD5A67">
            <w:pPr>
              <w:jc w:val="center"/>
            </w:pPr>
            <w:r>
              <w:t>01</w:t>
            </w:r>
          </w:p>
        </w:tc>
        <w:tc>
          <w:tcPr>
            <w:tcW w:w="2943" w:type="dxa"/>
            <w:vAlign w:val="center"/>
          </w:tcPr>
          <w:p w14:paraId="01729602" w14:textId="77777777" w:rsidR="00FD17AB" w:rsidRDefault="00FD17AB" w:rsidP="00515B25">
            <w:pPr>
              <w:jc w:val="center"/>
            </w:pPr>
            <w:r>
              <w:t xml:space="preserve">Tela de </w:t>
            </w:r>
            <w:r w:rsidR="00515B25">
              <w:t>Candidatura</w:t>
            </w:r>
          </w:p>
        </w:tc>
        <w:tc>
          <w:tcPr>
            <w:tcW w:w="2517" w:type="dxa"/>
            <w:vAlign w:val="center"/>
          </w:tcPr>
          <w:p w14:paraId="01729603" w14:textId="77777777" w:rsidR="00FD17AB" w:rsidRDefault="00515B25" w:rsidP="00DD5A67">
            <w:pPr>
              <w:jc w:val="center"/>
            </w:pPr>
            <w:r>
              <w:t>Matricula</w:t>
            </w:r>
          </w:p>
        </w:tc>
        <w:tc>
          <w:tcPr>
            <w:tcW w:w="2527" w:type="dxa"/>
            <w:vAlign w:val="center"/>
          </w:tcPr>
          <w:p w14:paraId="01729604" w14:textId="77777777" w:rsidR="00FD17AB" w:rsidRDefault="00FD17AB" w:rsidP="00DD5A67">
            <w:pPr>
              <w:jc w:val="center"/>
            </w:pPr>
            <w:r>
              <w:t>1413020</w:t>
            </w:r>
          </w:p>
        </w:tc>
      </w:tr>
      <w:tr w:rsidR="00515B25" w14:paraId="0172960A" w14:textId="77777777" w:rsidTr="00DD5A67">
        <w:tc>
          <w:tcPr>
            <w:tcW w:w="617" w:type="dxa"/>
            <w:vAlign w:val="center"/>
          </w:tcPr>
          <w:p w14:paraId="01729606" w14:textId="77777777" w:rsidR="00515B25" w:rsidRDefault="00515B25" w:rsidP="00DD5A67">
            <w:pPr>
              <w:jc w:val="center"/>
            </w:pPr>
            <w:r>
              <w:t>02</w:t>
            </w:r>
          </w:p>
        </w:tc>
        <w:tc>
          <w:tcPr>
            <w:tcW w:w="2943" w:type="dxa"/>
            <w:vAlign w:val="center"/>
          </w:tcPr>
          <w:p w14:paraId="01729607" w14:textId="77777777" w:rsidR="00515B25" w:rsidRDefault="00515B25" w:rsidP="00DD5A67">
            <w:pPr>
              <w:jc w:val="center"/>
            </w:pPr>
            <w:r>
              <w:t>Tela de Candidatura</w:t>
            </w:r>
          </w:p>
        </w:tc>
        <w:tc>
          <w:tcPr>
            <w:tcW w:w="2517" w:type="dxa"/>
            <w:vAlign w:val="center"/>
          </w:tcPr>
          <w:p w14:paraId="01729608" w14:textId="77777777" w:rsidR="00515B25" w:rsidRDefault="00515B25" w:rsidP="00DD5A67">
            <w:pPr>
              <w:jc w:val="center"/>
            </w:pPr>
            <w:r>
              <w:t>Matricula</w:t>
            </w:r>
          </w:p>
        </w:tc>
        <w:tc>
          <w:tcPr>
            <w:tcW w:w="2527" w:type="dxa"/>
            <w:vAlign w:val="center"/>
          </w:tcPr>
          <w:p w14:paraId="01729609" w14:textId="77777777" w:rsidR="00515B25" w:rsidRDefault="00515B25" w:rsidP="00DD5A67">
            <w:pPr>
              <w:jc w:val="center"/>
            </w:pPr>
            <w:r>
              <w:t>123456</w:t>
            </w:r>
          </w:p>
        </w:tc>
      </w:tr>
    </w:tbl>
    <w:p w14:paraId="0172960B" w14:textId="77777777" w:rsidR="00FD17AB" w:rsidRPr="00DF33EF" w:rsidRDefault="00FD17AB" w:rsidP="00FD17AB">
      <w:pPr>
        <w:ind w:left="709" w:firstLine="567"/>
      </w:pPr>
    </w:p>
    <w:p w14:paraId="0172960C" w14:textId="77777777" w:rsidR="00FD17AB" w:rsidRPr="00962189" w:rsidRDefault="00FD17AB" w:rsidP="00FD17AB"/>
    <w:p w14:paraId="0172960D" w14:textId="77777777" w:rsidR="00FD17AB" w:rsidRDefault="00FD17AB" w:rsidP="00825009">
      <w:pPr>
        <w:pStyle w:val="Ttulo2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962189">
        <w:rPr>
          <w:rFonts w:ascii="Arial" w:hAnsi="Arial" w:cs="Arial"/>
          <w:sz w:val="24"/>
          <w:szCs w:val="24"/>
        </w:rPr>
        <w:t>Histórico de execuções</w:t>
      </w:r>
    </w:p>
    <w:p w14:paraId="0172960E" w14:textId="77777777" w:rsidR="00FD17AB" w:rsidRDefault="00FD17AB" w:rsidP="00FD17AB">
      <w:pPr>
        <w:pStyle w:val="CTMISNvel3"/>
        <w:ind w:left="709" w:firstLine="567"/>
        <w:rPr>
          <w:sz w:val="24"/>
          <w:szCs w:val="24"/>
        </w:rPr>
      </w:pPr>
      <w:r w:rsidRPr="00413757">
        <w:rPr>
          <w:sz w:val="24"/>
          <w:szCs w:val="24"/>
        </w:rPr>
        <w:t xml:space="preserve">Para o roteiro </w:t>
      </w:r>
      <w:r>
        <w:rPr>
          <w:sz w:val="24"/>
          <w:szCs w:val="24"/>
        </w:rPr>
        <w:t>0</w:t>
      </w:r>
      <w:r w:rsidRPr="00413757">
        <w:rPr>
          <w:sz w:val="24"/>
          <w:szCs w:val="24"/>
        </w:rPr>
        <w:t>1 o resultado foi de acordo com o comportamento esperado, ao digitar um</w:t>
      </w:r>
      <w:r w:rsidR="00515B25">
        <w:rPr>
          <w:sz w:val="24"/>
          <w:szCs w:val="24"/>
        </w:rPr>
        <w:t>a</w:t>
      </w:r>
      <w:r w:rsidRPr="00413757">
        <w:rPr>
          <w:sz w:val="24"/>
          <w:szCs w:val="24"/>
        </w:rPr>
        <w:t xml:space="preserve"> </w:t>
      </w:r>
      <w:r w:rsidR="00515B25">
        <w:rPr>
          <w:sz w:val="24"/>
          <w:szCs w:val="24"/>
        </w:rPr>
        <w:t>matricula cadastrada, o sistema carregou o envio da candidatura e retornou a mensagem “Candidatura efetuada com sucesso!”</w:t>
      </w:r>
      <w:r w:rsidRPr="0041375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172960F" w14:textId="77777777" w:rsidR="00FD17AB" w:rsidRPr="00413757" w:rsidRDefault="00515B25" w:rsidP="00FD17AB">
      <w:pPr>
        <w:pStyle w:val="CTMISCorpo1"/>
        <w:ind w:left="709" w:firstLine="567"/>
        <w:rPr>
          <w:sz w:val="24"/>
          <w:szCs w:val="24"/>
        </w:rPr>
      </w:pPr>
      <w:r>
        <w:rPr>
          <w:sz w:val="24"/>
          <w:szCs w:val="24"/>
        </w:rPr>
        <w:t xml:space="preserve">No roteiro 02, onde a matricula não estava cadastrada, </w:t>
      </w:r>
      <w:r w:rsidR="00FD17AB">
        <w:rPr>
          <w:sz w:val="24"/>
          <w:szCs w:val="24"/>
        </w:rPr>
        <w:t>o sistema retornou a mensagem de erro “</w:t>
      </w:r>
      <w:r>
        <w:rPr>
          <w:sz w:val="24"/>
          <w:szCs w:val="24"/>
        </w:rPr>
        <w:t>Matricula não encontrada!</w:t>
      </w:r>
      <w:r w:rsidR="00FD17AB">
        <w:rPr>
          <w:sz w:val="24"/>
          <w:szCs w:val="24"/>
        </w:rPr>
        <w:t>” conforme esperado.</w:t>
      </w:r>
    </w:p>
    <w:p w14:paraId="01729610" w14:textId="77777777" w:rsidR="00FD17AB" w:rsidRPr="00413757" w:rsidRDefault="00FD17AB" w:rsidP="00FD17AB">
      <w:pPr>
        <w:pStyle w:val="CTMISCorpo1"/>
        <w:ind w:left="709" w:firstLine="567"/>
      </w:pPr>
    </w:p>
    <w:p w14:paraId="01729611" w14:textId="77777777" w:rsidR="00962189" w:rsidRDefault="00962189" w:rsidP="00962189">
      <w:pPr>
        <w:pStyle w:val="CTMISNvel3"/>
      </w:pPr>
    </w:p>
    <w:p w14:paraId="01729612" w14:textId="77777777" w:rsidR="00962189" w:rsidRDefault="00962189" w:rsidP="00962189">
      <w:pPr>
        <w:pStyle w:val="CTMISCorpo1"/>
      </w:pPr>
    </w:p>
    <w:p w14:paraId="01729613" w14:textId="77777777" w:rsidR="00962189" w:rsidRDefault="00962189" w:rsidP="00962189">
      <w:pPr>
        <w:pStyle w:val="CTMISCorpo1"/>
      </w:pPr>
    </w:p>
    <w:p w14:paraId="01729614" w14:textId="77777777" w:rsidR="00962189" w:rsidRDefault="00962189" w:rsidP="00962189">
      <w:pPr>
        <w:pStyle w:val="CTMISCorpo1"/>
      </w:pPr>
    </w:p>
    <w:p w14:paraId="01729615" w14:textId="77777777" w:rsidR="00962189" w:rsidRDefault="00962189" w:rsidP="00962189">
      <w:pPr>
        <w:pStyle w:val="CTMISCorpo1"/>
      </w:pPr>
    </w:p>
    <w:p w14:paraId="01729616" w14:textId="77777777" w:rsidR="00962189" w:rsidRDefault="00962189" w:rsidP="00962189">
      <w:pPr>
        <w:pStyle w:val="CTMISCorpo1"/>
      </w:pPr>
    </w:p>
    <w:p w14:paraId="01729617" w14:textId="77777777" w:rsidR="00962189" w:rsidRDefault="00962189" w:rsidP="00962189">
      <w:pPr>
        <w:pStyle w:val="CTMISCorpo1"/>
      </w:pPr>
    </w:p>
    <w:p w14:paraId="01729618" w14:textId="77777777" w:rsidR="00962189" w:rsidRDefault="00962189" w:rsidP="00962189">
      <w:pPr>
        <w:pStyle w:val="CTMISCorpo1"/>
      </w:pPr>
    </w:p>
    <w:p w14:paraId="01729619" w14:textId="77777777" w:rsidR="00962189" w:rsidRDefault="00962189" w:rsidP="00962189">
      <w:pPr>
        <w:pStyle w:val="CTMISCorpo1"/>
      </w:pPr>
    </w:p>
    <w:p w14:paraId="0172961A" w14:textId="77777777" w:rsidR="00962189" w:rsidRDefault="00962189" w:rsidP="00962189">
      <w:pPr>
        <w:pStyle w:val="CTMISCorpo1"/>
      </w:pPr>
    </w:p>
    <w:p w14:paraId="0172961B" w14:textId="77777777" w:rsidR="00962189" w:rsidRDefault="00962189" w:rsidP="00962189">
      <w:pPr>
        <w:pStyle w:val="CTMISCorpo1"/>
      </w:pPr>
    </w:p>
    <w:p w14:paraId="0172961C" w14:textId="77777777" w:rsidR="00962189" w:rsidRDefault="00962189" w:rsidP="00962189">
      <w:pPr>
        <w:pStyle w:val="CTMISCorpo1"/>
      </w:pPr>
    </w:p>
    <w:p w14:paraId="0172961D" w14:textId="77777777" w:rsidR="00962189" w:rsidRDefault="00962189" w:rsidP="00962189">
      <w:pPr>
        <w:pStyle w:val="CTMISCorpo1"/>
      </w:pPr>
    </w:p>
    <w:p w14:paraId="0172961E" w14:textId="77777777" w:rsidR="00962189" w:rsidRDefault="00962189" w:rsidP="00962189">
      <w:pPr>
        <w:pStyle w:val="CTMISCorpo1"/>
      </w:pPr>
    </w:p>
    <w:p w14:paraId="0172961F" w14:textId="77777777" w:rsidR="00962189" w:rsidRDefault="00962189" w:rsidP="00962189">
      <w:pPr>
        <w:pStyle w:val="CTMISCorpo1"/>
      </w:pPr>
    </w:p>
    <w:p w14:paraId="01729620" w14:textId="77777777" w:rsidR="00962189" w:rsidRDefault="00962189" w:rsidP="00962189">
      <w:pPr>
        <w:pStyle w:val="CTMISCorpo1"/>
      </w:pPr>
    </w:p>
    <w:p w14:paraId="01729621" w14:textId="77777777" w:rsidR="00962189" w:rsidRDefault="00962189" w:rsidP="00962189">
      <w:pPr>
        <w:pStyle w:val="CTMISCorpo1"/>
      </w:pPr>
    </w:p>
    <w:p w14:paraId="01729622" w14:textId="77777777" w:rsidR="00962189" w:rsidRDefault="00962189" w:rsidP="00962189">
      <w:pPr>
        <w:pStyle w:val="CTMISCorpo1"/>
      </w:pPr>
    </w:p>
    <w:p w14:paraId="01729623" w14:textId="77777777" w:rsidR="00962189" w:rsidRDefault="00962189" w:rsidP="00962189">
      <w:pPr>
        <w:pStyle w:val="CTMISCorpo1"/>
      </w:pPr>
    </w:p>
    <w:p w14:paraId="01729624" w14:textId="77777777" w:rsidR="00962189" w:rsidRDefault="00962189" w:rsidP="00962189">
      <w:pPr>
        <w:pStyle w:val="CTMISCorpo1"/>
      </w:pPr>
    </w:p>
    <w:p w14:paraId="01729625" w14:textId="77777777" w:rsidR="00962189" w:rsidRDefault="00962189" w:rsidP="00962189">
      <w:pPr>
        <w:pStyle w:val="CTMISCorpo1"/>
      </w:pPr>
    </w:p>
    <w:p w14:paraId="01729626" w14:textId="77777777" w:rsidR="00962189" w:rsidRDefault="00962189" w:rsidP="00962189">
      <w:pPr>
        <w:pStyle w:val="CTMISCorpo1"/>
      </w:pPr>
    </w:p>
    <w:p w14:paraId="01729627" w14:textId="77777777" w:rsidR="00962189" w:rsidRDefault="00962189" w:rsidP="00962189">
      <w:pPr>
        <w:pStyle w:val="CTMISCorpo1"/>
      </w:pPr>
    </w:p>
    <w:p w14:paraId="01729628" w14:textId="77777777" w:rsidR="00BC258B" w:rsidRPr="00515B25" w:rsidRDefault="00BC258B" w:rsidP="00515B25">
      <w:pPr>
        <w:pStyle w:val="CTMISNvel1"/>
        <w:tabs>
          <w:tab w:val="left" w:pos="360"/>
        </w:tabs>
        <w:spacing w:after="120" w:line="360" w:lineRule="auto"/>
        <w:rPr>
          <w:i w:val="0"/>
        </w:rPr>
      </w:pPr>
    </w:p>
    <w:sectPr w:rsidR="00BC258B" w:rsidRPr="00515B25" w:rsidSect="001874A1">
      <w:headerReference w:type="default" r:id="rId14"/>
      <w:footerReference w:type="default" r:id="rId15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2962B" w14:textId="77777777" w:rsidR="00825009" w:rsidRDefault="00825009">
      <w:r>
        <w:separator/>
      </w:r>
    </w:p>
  </w:endnote>
  <w:endnote w:type="continuationSeparator" w:id="0">
    <w:p w14:paraId="0172962C" w14:textId="77777777" w:rsidR="00825009" w:rsidRDefault="0082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29632" w14:textId="77777777" w:rsidR="00525CD8" w:rsidRDefault="00525CD8" w:rsidP="000B412C">
    <w:pPr>
      <w:pBdr>
        <w:top w:val="single" w:sz="4" w:space="1" w:color="auto"/>
      </w:pBdr>
      <w:tabs>
        <w:tab w:val="right" w:pos="9960"/>
      </w:tabs>
      <w:ind w:right="360"/>
      <w:rPr>
        <w:rFonts w:cs="Arial"/>
        <w:color w:val="0000FF"/>
        <w:sz w:val="16"/>
      </w:rPr>
    </w:pPr>
    <w:r>
      <w:rPr>
        <w:rFonts w:cs="Arial"/>
        <w:sz w:val="16"/>
      </w:rPr>
      <w:t xml:space="preserve">Projeto </w:t>
    </w:r>
    <w:proofErr w:type="spellStart"/>
    <w:r>
      <w:rPr>
        <w:rFonts w:cs="Arial"/>
        <w:sz w:val="16"/>
      </w:rPr>
      <w:t>Academicci</w:t>
    </w:r>
    <w:proofErr w:type="spellEnd"/>
  </w:p>
  <w:p w14:paraId="01729633" w14:textId="77777777" w:rsidR="00525CD8" w:rsidRDefault="00525CD8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29639" w14:textId="77777777" w:rsidR="00525CD8" w:rsidRPr="00F17854" w:rsidRDefault="00525CD8" w:rsidP="00441A03">
    <w:pPr>
      <w:pBdr>
        <w:top w:val="single" w:sz="4" w:space="1" w:color="auto"/>
      </w:pBdr>
      <w:tabs>
        <w:tab w:val="right" w:pos="9960"/>
      </w:tabs>
      <w:ind w:right="-22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1729643" wp14:editId="01729644">
              <wp:simplePos x="0" y="0"/>
              <wp:positionH relativeFrom="page">
                <wp:posOffset>6513195</wp:posOffset>
              </wp:positionH>
              <wp:positionV relativeFrom="paragraph">
                <wp:posOffset>17145</wp:posOffset>
              </wp:positionV>
              <wp:extent cx="128270" cy="206375"/>
              <wp:effectExtent l="0" t="0" r="0" b="0"/>
              <wp:wrapSquare wrapText="largest"/>
              <wp:docPr id="6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29647" w14:textId="1994EB68" w:rsidR="00525CD8" w:rsidRPr="00004C87" w:rsidRDefault="00525CD8" w:rsidP="00441A03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16771F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3</w: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729643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512.85pt;margin-top:1.35pt;width:10.1pt;height:16.2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" stroked="f">
              <v:fill opacity="0"/>
              <v:textbox inset="0,0,0,0">
                <w:txbxContent>
                  <w:p w14:paraId="01729647" w14:textId="1994EB68" w:rsidR="00525CD8" w:rsidRPr="00004C87" w:rsidRDefault="00525CD8" w:rsidP="00441A03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instrText xml:space="preserve"> PAGE </w:instrTex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16771F">
                      <w:rPr>
                        <w:rStyle w:val="Nmerodepgina"/>
                        <w:rFonts w:cs="Arial"/>
                        <w:noProof/>
                        <w:szCs w:val="16"/>
                      </w:rPr>
                      <w:t>3</w: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F17854">
      <w:rPr>
        <w:rFonts w:cs="Arial"/>
        <w:sz w:val="16"/>
      </w:rPr>
      <w:t>Projeto</w:t>
    </w:r>
    <w:r>
      <w:rPr>
        <w:rFonts w:cs="Arial"/>
        <w:sz w:val="16"/>
      </w:rPr>
      <w:t xml:space="preserve"> </w:t>
    </w:r>
    <w:proofErr w:type="spellStart"/>
    <w:r>
      <w:rPr>
        <w:rFonts w:cs="Arial"/>
        <w:sz w:val="16"/>
      </w:rPr>
      <w:t>Academicci</w:t>
    </w:r>
    <w:proofErr w:type="spellEnd"/>
  </w:p>
  <w:p w14:paraId="0172963A" w14:textId="77777777" w:rsidR="00525CD8" w:rsidRDefault="00525CD8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29640" w14:textId="77777777" w:rsidR="00525CD8" w:rsidRPr="0026171A" w:rsidRDefault="00525CD8" w:rsidP="00AD7E32">
    <w:pPr>
      <w:pBdr>
        <w:top w:val="single" w:sz="4" w:space="1" w:color="auto"/>
      </w:pBdr>
      <w:tabs>
        <w:tab w:val="right" w:pos="9960"/>
      </w:tabs>
      <w:ind w:right="360"/>
      <w:rPr>
        <w:rFonts w:cs="Arial"/>
        <w:sz w:val="20"/>
      </w:rPr>
    </w:pPr>
    <w:r w:rsidRPr="0026171A">
      <w:rPr>
        <w:rFonts w:cs="Arial"/>
        <w:noProof/>
        <w:sz w:val="32"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01729645" wp14:editId="01729646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29648" w14:textId="4BFF7102" w:rsidR="00525CD8" w:rsidRPr="00004C87" w:rsidRDefault="00525CD8" w:rsidP="00AD7E32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16771F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8</w:t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72964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511.9pt;margin-top:1.55pt;width:10.1pt;height:16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" stroked="f">
              <v:fill opacity="0"/>
              <v:textbox inset="0,0,0,0">
                <w:txbxContent>
                  <w:p w14:paraId="01729648" w14:textId="4BFF7102" w:rsidR="00525CD8" w:rsidRPr="00004C87" w:rsidRDefault="00525CD8" w:rsidP="00AD7E32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16771F">
                      <w:rPr>
                        <w:rStyle w:val="Nmerodepgina"/>
                        <w:rFonts w:cs="Arial"/>
                        <w:noProof/>
                        <w:szCs w:val="16"/>
                      </w:rPr>
                      <w:t>8</w:t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26171A">
      <w:rPr>
        <w:rFonts w:cs="Arial"/>
        <w:sz w:val="20"/>
      </w:rPr>
      <w:t xml:space="preserve">Projeto </w:t>
    </w:r>
    <w:proofErr w:type="spellStart"/>
    <w:r w:rsidRPr="0026171A">
      <w:rPr>
        <w:rFonts w:cs="Arial"/>
        <w:sz w:val="20"/>
      </w:rPr>
      <w:t>Academicci</w:t>
    </w:r>
    <w:proofErr w:type="spellEnd"/>
  </w:p>
  <w:p w14:paraId="01729641" w14:textId="6CF8DE35" w:rsidR="00525CD8" w:rsidRDefault="00525CD8" w:rsidP="00AD7E32">
    <w:pPr>
      <w:tabs>
        <w:tab w:val="right" w:pos="13920"/>
      </w:tabs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 w:rsidR="0016771F">
      <w:rPr>
        <w:noProof/>
        <w:sz w:val="16"/>
      </w:rPr>
      <w:t>8</w:t>
    </w:r>
    <w:r>
      <w:rPr>
        <w:sz w:val="16"/>
      </w:rPr>
      <w:fldChar w:fldCharType="end"/>
    </w:r>
    <w:r>
      <w:rPr>
        <w:sz w:val="16"/>
      </w:rPr>
      <w:t xml:space="preserve"> </w:t>
    </w:r>
  </w:p>
  <w:p w14:paraId="01729642" w14:textId="77777777" w:rsidR="00525CD8" w:rsidRDefault="00525CD8" w:rsidP="006B5075">
    <w:pPr>
      <w:ind w:right="-1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29629" w14:textId="77777777" w:rsidR="00825009" w:rsidRDefault="00825009">
      <w:r>
        <w:separator/>
      </w:r>
    </w:p>
  </w:footnote>
  <w:footnote w:type="continuationSeparator" w:id="0">
    <w:p w14:paraId="0172962A" w14:textId="77777777" w:rsidR="00825009" w:rsidRDefault="00825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w:rsidR="00525CD8" w:rsidRPr="00432B7F" w14:paraId="01729630" w14:textId="77777777" w:rsidTr="00525CD8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14:paraId="0172962D" w14:textId="77777777" w:rsidR="00525CD8" w:rsidRPr="004F570A" w:rsidRDefault="00525CD8" w:rsidP="009C5CB5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14:paraId="0172962E" w14:textId="77777777" w:rsidR="00525CD8" w:rsidRPr="00664ECC" w:rsidRDefault="00525CD8" w:rsidP="009C5CB5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Casos</w:t>
          </w:r>
          <w:r w:rsidRPr="00664ECC">
            <w:rPr>
              <w:rFonts w:cs="Arial"/>
              <w:b/>
              <w:sz w:val="28"/>
              <w:szCs w:val="28"/>
            </w:rPr>
            <w:t xml:space="preserve">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14:paraId="0172962F" w14:textId="77777777" w:rsidR="00525CD8" w:rsidRPr="009D5FE1" w:rsidRDefault="00525CD8" w:rsidP="009C5CB5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14:paraId="01729631" w14:textId="77777777" w:rsidR="00525CD8" w:rsidRPr="009D5FE1" w:rsidRDefault="00525CD8" w:rsidP="00C63E97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w:rsidR="00525CD8" w:rsidRPr="00432B7F" w14:paraId="01729637" w14:textId="77777777" w:rsidTr="001874A1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14:paraId="01729634" w14:textId="77777777" w:rsidR="00525CD8" w:rsidRPr="004F570A" w:rsidRDefault="00525CD8" w:rsidP="00206454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14:paraId="01729635" w14:textId="77777777" w:rsidR="00525CD8" w:rsidRPr="00664ECC" w:rsidRDefault="00525CD8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Casos</w:t>
          </w:r>
          <w:r w:rsidRPr="00664ECC">
            <w:rPr>
              <w:rFonts w:cs="Arial"/>
              <w:b/>
              <w:sz w:val="28"/>
              <w:szCs w:val="28"/>
            </w:rPr>
            <w:t xml:space="preserve">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14:paraId="01729636" w14:textId="77777777" w:rsidR="00525CD8" w:rsidRPr="009D5FE1" w:rsidRDefault="00525CD8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14:paraId="01729638" w14:textId="77777777" w:rsidR="00525CD8" w:rsidRPr="009D5FE1" w:rsidRDefault="00525CD8" w:rsidP="00C63E97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0" w:type="dxa"/>
      <w:tblInd w:w="-72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9"/>
      <w:gridCol w:w="7092"/>
      <w:gridCol w:w="1229"/>
    </w:tblGrid>
    <w:tr w:rsidR="00525CD8" w:rsidRPr="00432B7F" w14:paraId="0172963E" w14:textId="77777777" w:rsidTr="001874A1">
      <w:trPr>
        <w:cantSplit/>
        <w:trHeight w:val="971"/>
        <w:tblHeader/>
      </w:trPr>
      <w:tc>
        <w:tcPr>
          <w:tcW w:w="1229" w:type="dxa"/>
          <w:shd w:val="clear" w:color="auto" w:fill="D9D9D9"/>
        </w:tcPr>
        <w:p w14:paraId="0172963B" w14:textId="77777777" w:rsidR="00525CD8" w:rsidRPr="004F570A" w:rsidRDefault="00525CD8" w:rsidP="00206454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7092" w:type="dxa"/>
          <w:shd w:val="clear" w:color="auto" w:fill="D9D9D9"/>
          <w:vAlign w:val="center"/>
        </w:tcPr>
        <w:p w14:paraId="0172963C" w14:textId="77777777" w:rsidR="00525CD8" w:rsidRPr="00664ECC" w:rsidRDefault="00525CD8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Casos</w:t>
          </w:r>
          <w:r w:rsidRPr="00664ECC">
            <w:rPr>
              <w:rFonts w:cs="Arial"/>
              <w:b/>
              <w:sz w:val="28"/>
              <w:szCs w:val="28"/>
            </w:rPr>
            <w:t xml:space="preserve">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229" w:type="dxa"/>
          <w:shd w:val="clear" w:color="auto" w:fill="D9D9D9"/>
          <w:vAlign w:val="center"/>
        </w:tcPr>
        <w:p w14:paraId="0172963D" w14:textId="77777777" w:rsidR="00525CD8" w:rsidRPr="009D5FE1" w:rsidRDefault="00525CD8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14:paraId="0172963F" w14:textId="77777777" w:rsidR="00525CD8" w:rsidRPr="009D5FE1" w:rsidRDefault="00525CD8">
    <w:pPr>
      <w:pStyle w:val="Cabealho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8604EC1"/>
    <w:multiLevelType w:val="hybridMultilevel"/>
    <w:tmpl w:val="138A1290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347E001D"/>
    <w:multiLevelType w:val="multilevel"/>
    <w:tmpl w:val="15BE6A6A"/>
    <w:styleLink w:val="WW8Num20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 w15:restartNumberingAfterBreak="0">
    <w:nsid w:val="401828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293DD0"/>
    <w:multiLevelType w:val="hybridMultilevel"/>
    <w:tmpl w:val="4E2ED28C"/>
    <w:lvl w:ilvl="0" w:tplc="0416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8" w15:restartNumberingAfterBreak="0">
    <w:nsid w:val="71923DAC"/>
    <w:multiLevelType w:val="multilevel"/>
    <w:tmpl w:val="5262D4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DB2"/>
    <w:rsid w:val="00065183"/>
    <w:rsid w:val="00082F31"/>
    <w:rsid w:val="000B412C"/>
    <w:rsid w:val="000E71BB"/>
    <w:rsid w:val="000F42F7"/>
    <w:rsid w:val="001418C0"/>
    <w:rsid w:val="00150402"/>
    <w:rsid w:val="001610C7"/>
    <w:rsid w:val="001623BC"/>
    <w:rsid w:val="001637A0"/>
    <w:rsid w:val="00166F04"/>
    <w:rsid w:val="0016771F"/>
    <w:rsid w:val="0017478B"/>
    <w:rsid w:val="001818E8"/>
    <w:rsid w:val="001874A1"/>
    <w:rsid w:val="001C6AE4"/>
    <w:rsid w:val="001D181F"/>
    <w:rsid w:val="001E01A8"/>
    <w:rsid w:val="001F25AA"/>
    <w:rsid w:val="001F4D3B"/>
    <w:rsid w:val="00204554"/>
    <w:rsid w:val="00206454"/>
    <w:rsid w:val="002354BA"/>
    <w:rsid w:val="0023585C"/>
    <w:rsid w:val="00247B7E"/>
    <w:rsid w:val="0026171A"/>
    <w:rsid w:val="002618DB"/>
    <w:rsid w:val="0027601B"/>
    <w:rsid w:val="002921E3"/>
    <w:rsid w:val="002B2C51"/>
    <w:rsid w:val="002C0528"/>
    <w:rsid w:val="002E7503"/>
    <w:rsid w:val="00302799"/>
    <w:rsid w:val="00304CE8"/>
    <w:rsid w:val="00340D9B"/>
    <w:rsid w:val="0034682D"/>
    <w:rsid w:val="0038284B"/>
    <w:rsid w:val="0038574F"/>
    <w:rsid w:val="003C074C"/>
    <w:rsid w:val="003C33CB"/>
    <w:rsid w:val="003D0C31"/>
    <w:rsid w:val="003F3D31"/>
    <w:rsid w:val="003F6684"/>
    <w:rsid w:val="00406C51"/>
    <w:rsid w:val="00413757"/>
    <w:rsid w:val="00427631"/>
    <w:rsid w:val="00432B7F"/>
    <w:rsid w:val="00441A03"/>
    <w:rsid w:val="00475CC5"/>
    <w:rsid w:val="00477AE6"/>
    <w:rsid w:val="004B2DB2"/>
    <w:rsid w:val="004D56BE"/>
    <w:rsid w:val="005016E3"/>
    <w:rsid w:val="005102A5"/>
    <w:rsid w:val="0051137B"/>
    <w:rsid w:val="005135F8"/>
    <w:rsid w:val="0051489E"/>
    <w:rsid w:val="00515B25"/>
    <w:rsid w:val="00525CD8"/>
    <w:rsid w:val="005805D7"/>
    <w:rsid w:val="0059677C"/>
    <w:rsid w:val="005C334D"/>
    <w:rsid w:val="005D27A2"/>
    <w:rsid w:val="005E29C1"/>
    <w:rsid w:val="005F18A1"/>
    <w:rsid w:val="0060266F"/>
    <w:rsid w:val="00607208"/>
    <w:rsid w:val="00612C37"/>
    <w:rsid w:val="0061477D"/>
    <w:rsid w:val="0062321E"/>
    <w:rsid w:val="00627A71"/>
    <w:rsid w:val="00661762"/>
    <w:rsid w:val="00664119"/>
    <w:rsid w:val="00664ECC"/>
    <w:rsid w:val="00667FD1"/>
    <w:rsid w:val="00685617"/>
    <w:rsid w:val="006A36B1"/>
    <w:rsid w:val="006A53CE"/>
    <w:rsid w:val="006B5075"/>
    <w:rsid w:val="006C2D94"/>
    <w:rsid w:val="006E4533"/>
    <w:rsid w:val="00710577"/>
    <w:rsid w:val="007349ED"/>
    <w:rsid w:val="00734C58"/>
    <w:rsid w:val="0074586C"/>
    <w:rsid w:val="00753647"/>
    <w:rsid w:val="00756E1D"/>
    <w:rsid w:val="007732FB"/>
    <w:rsid w:val="007926DD"/>
    <w:rsid w:val="007A1520"/>
    <w:rsid w:val="007C009A"/>
    <w:rsid w:val="007C3B42"/>
    <w:rsid w:val="007F0DDA"/>
    <w:rsid w:val="00825009"/>
    <w:rsid w:val="00830718"/>
    <w:rsid w:val="008308A4"/>
    <w:rsid w:val="00830FAE"/>
    <w:rsid w:val="0087509C"/>
    <w:rsid w:val="008821E2"/>
    <w:rsid w:val="009240A1"/>
    <w:rsid w:val="00962189"/>
    <w:rsid w:val="009644E5"/>
    <w:rsid w:val="00972C24"/>
    <w:rsid w:val="00973C4A"/>
    <w:rsid w:val="00975469"/>
    <w:rsid w:val="009A1F78"/>
    <w:rsid w:val="009C5CB5"/>
    <w:rsid w:val="009D5FE1"/>
    <w:rsid w:val="009E1EBE"/>
    <w:rsid w:val="009F0568"/>
    <w:rsid w:val="00A07C55"/>
    <w:rsid w:val="00A328D1"/>
    <w:rsid w:val="00A61AAD"/>
    <w:rsid w:val="00A86D9B"/>
    <w:rsid w:val="00AA5075"/>
    <w:rsid w:val="00AD7E32"/>
    <w:rsid w:val="00B22EC2"/>
    <w:rsid w:val="00B51D50"/>
    <w:rsid w:val="00B73D0E"/>
    <w:rsid w:val="00BB23FC"/>
    <w:rsid w:val="00BB7A79"/>
    <w:rsid w:val="00BC258B"/>
    <w:rsid w:val="00C1404F"/>
    <w:rsid w:val="00C2402A"/>
    <w:rsid w:val="00C30BB4"/>
    <w:rsid w:val="00C33C5A"/>
    <w:rsid w:val="00C35FB1"/>
    <w:rsid w:val="00C63E97"/>
    <w:rsid w:val="00C668D1"/>
    <w:rsid w:val="00C67AB7"/>
    <w:rsid w:val="00C71568"/>
    <w:rsid w:val="00CA5F7B"/>
    <w:rsid w:val="00CB73A1"/>
    <w:rsid w:val="00CC0220"/>
    <w:rsid w:val="00CD221F"/>
    <w:rsid w:val="00CD54C8"/>
    <w:rsid w:val="00CF06C8"/>
    <w:rsid w:val="00D32AC5"/>
    <w:rsid w:val="00D91E42"/>
    <w:rsid w:val="00DC4590"/>
    <w:rsid w:val="00DD5E9A"/>
    <w:rsid w:val="00DD6B36"/>
    <w:rsid w:val="00DE789E"/>
    <w:rsid w:val="00DF33EF"/>
    <w:rsid w:val="00E07463"/>
    <w:rsid w:val="00E2572E"/>
    <w:rsid w:val="00E4328E"/>
    <w:rsid w:val="00E55850"/>
    <w:rsid w:val="00E73875"/>
    <w:rsid w:val="00EA0441"/>
    <w:rsid w:val="00EB2B41"/>
    <w:rsid w:val="00EC790C"/>
    <w:rsid w:val="00EE49F7"/>
    <w:rsid w:val="00F20D52"/>
    <w:rsid w:val="00F368FE"/>
    <w:rsid w:val="00F67CFC"/>
    <w:rsid w:val="00F8403F"/>
    <w:rsid w:val="00F87843"/>
    <w:rsid w:val="00FB5EED"/>
    <w:rsid w:val="00FC70EC"/>
    <w:rsid w:val="00FD0284"/>
    <w:rsid w:val="00FD17AB"/>
    <w:rsid w:val="00FE165F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7294C9"/>
  <w15:docId w15:val="{8765DA3C-5DE9-4686-AD0D-2133876B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basedOn w:val="Fontepargpadro1"/>
    <w:rsid w:val="00830FAE"/>
    <w:rPr>
      <w:vertAlign w:val="superscript"/>
    </w:rPr>
  </w:style>
  <w:style w:type="character" w:styleId="Nmerodepgina">
    <w:name w:val="page number"/>
    <w:basedOn w:val="Fontepargpadro1"/>
    <w:semiHidden/>
    <w:rsid w:val="00830FAE"/>
    <w:rPr>
      <w:sz w:val="16"/>
    </w:rPr>
  </w:style>
  <w:style w:type="character" w:customStyle="1" w:styleId="Smbolosdenumerao">
    <w:name w:val="Símbolos de numeração"/>
    <w:rsid w:val="00830FAE"/>
    <w:rPr>
      <w:rFonts w:ascii="Arial" w:eastAsia="Times New Roman" w:hAnsi="Arial" w:cs="Times New Roman"/>
      <w:color w:val="000000"/>
      <w:sz w:val="20"/>
      <w:szCs w:val="20"/>
      <w:lang w:val="pt-BR" w:eastAsia="ar-SA" w:bidi="ar-SA"/>
    </w:rPr>
  </w:style>
  <w:style w:type="character" w:customStyle="1" w:styleId="Marcadores">
    <w:name w:val="Marcadores"/>
    <w:rsid w:val="00830FAE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uiPriority w:val="99"/>
    <w:rsid w:val="00830FAE"/>
    <w:rPr>
      <w:color w:val="0000FF"/>
      <w:u w:val="single"/>
    </w:rPr>
  </w:style>
  <w:style w:type="character" w:styleId="HiperlinkVisitado">
    <w:name w:val="FollowedHyperlink"/>
    <w:basedOn w:val="Fontepargpadro1"/>
    <w:semiHidden/>
    <w:rsid w:val="00830FAE"/>
    <w:rPr>
      <w:color w:val="800080"/>
      <w:u w:val="single"/>
    </w:rPr>
  </w:style>
  <w:style w:type="character" w:customStyle="1" w:styleId="CaracteresdeNotadeFim">
    <w:name w:val="Caracteres de Nota de Fim"/>
    <w:basedOn w:val="Fontepargpadro1"/>
    <w:rsid w:val="00830FAE"/>
    <w:rPr>
      <w:vertAlign w:val="superscript"/>
    </w:rPr>
  </w:style>
  <w:style w:type="character" w:customStyle="1" w:styleId="WW8Num1z0">
    <w:name w:val="WW8Num1z0"/>
    <w:rsid w:val="00830FAE"/>
    <w:rPr>
      <w:rFonts w:ascii="Symbol" w:hAnsi="Symbol"/>
    </w:rPr>
  </w:style>
  <w:style w:type="character" w:customStyle="1" w:styleId="WW8Num2z0">
    <w:name w:val="WW8Num2z0"/>
    <w:rsid w:val="00830FAE"/>
    <w:rPr>
      <w:rFonts w:ascii="Symbol" w:hAnsi="Symbol"/>
    </w:rPr>
  </w:style>
  <w:style w:type="character" w:customStyle="1" w:styleId="WW8Num2z1">
    <w:name w:val="WW8Num2z1"/>
    <w:rsid w:val="00830FAE"/>
    <w:rPr>
      <w:rFonts w:ascii="Courier New" w:hAnsi="Courier New" w:cs="Arial (W1)"/>
    </w:rPr>
  </w:style>
  <w:style w:type="character" w:customStyle="1" w:styleId="WW8Num2z2">
    <w:name w:val="WW8Num2z2"/>
    <w:rsid w:val="00830FAE"/>
    <w:rPr>
      <w:rFonts w:ascii="Wingdings" w:hAnsi="Wingdings"/>
    </w:rPr>
  </w:style>
  <w:style w:type="character" w:customStyle="1" w:styleId="WW8Num3z0">
    <w:name w:val="WW8Num3z0"/>
    <w:rsid w:val="00830FAE"/>
    <w:rPr>
      <w:rFonts w:ascii="Symbol" w:hAnsi="Symbol"/>
    </w:rPr>
  </w:style>
  <w:style w:type="character" w:customStyle="1" w:styleId="WW8Num4z0">
    <w:name w:val="WW8Num4z0"/>
    <w:rsid w:val="00830FAE"/>
    <w:rPr>
      <w:rFonts w:ascii="Symbol" w:hAnsi="Symbol"/>
    </w:rPr>
  </w:style>
  <w:style w:type="character" w:customStyle="1" w:styleId="WW8Num4z1">
    <w:name w:val="WW8Num4z1"/>
    <w:rsid w:val="00830FAE"/>
    <w:rPr>
      <w:rFonts w:ascii="Courier New" w:hAnsi="Courier New" w:cs="Arial (W1)"/>
    </w:rPr>
  </w:style>
  <w:style w:type="character" w:customStyle="1" w:styleId="WW8Num4z2">
    <w:name w:val="WW8Num4z2"/>
    <w:rsid w:val="00830FAE"/>
    <w:rPr>
      <w:rFonts w:ascii="Wingdings" w:hAnsi="Wingdings"/>
    </w:rPr>
  </w:style>
  <w:style w:type="character" w:customStyle="1" w:styleId="WW8Num5z0">
    <w:name w:val="WW8Num5z0"/>
    <w:rsid w:val="00830FAE"/>
    <w:rPr>
      <w:rFonts w:ascii="Symbol" w:hAnsi="Symbol"/>
    </w:rPr>
  </w:style>
  <w:style w:type="character" w:customStyle="1" w:styleId="WW8Num5z1">
    <w:name w:val="WW8Num5z1"/>
    <w:rsid w:val="00830FAE"/>
    <w:rPr>
      <w:rFonts w:ascii="Courier New" w:hAnsi="Courier New" w:cs="Arial (W1)"/>
    </w:rPr>
  </w:style>
  <w:style w:type="character" w:customStyle="1" w:styleId="WW8Num5z2">
    <w:name w:val="WW8Num5z2"/>
    <w:rsid w:val="00830FAE"/>
    <w:rPr>
      <w:rFonts w:ascii="Wingdings" w:hAnsi="Wingdings"/>
    </w:rPr>
  </w:style>
  <w:style w:type="character" w:customStyle="1" w:styleId="WW8Num6z0">
    <w:name w:val="WW8Num6z0"/>
    <w:rsid w:val="00830FAE"/>
    <w:rPr>
      <w:rFonts w:ascii="Symbol" w:hAnsi="Symbol"/>
    </w:rPr>
  </w:style>
  <w:style w:type="character" w:customStyle="1" w:styleId="WW8Num7z0">
    <w:name w:val="WW8Num7z0"/>
    <w:rsid w:val="00830FAE"/>
    <w:rPr>
      <w:rFonts w:ascii="Symbol" w:hAnsi="Symbol"/>
    </w:rPr>
  </w:style>
  <w:style w:type="character" w:customStyle="1" w:styleId="WW8Num7z1">
    <w:name w:val="WW8Num7z1"/>
    <w:rsid w:val="00830FAE"/>
    <w:rPr>
      <w:rFonts w:ascii="Courier New" w:hAnsi="Courier New" w:cs="Arial (W1)"/>
    </w:rPr>
  </w:style>
  <w:style w:type="character" w:customStyle="1" w:styleId="WW8Num7z2">
    <w:name w:val="WW8Num7z2"/>
    <w:rsid w:val="00830FAE"/>
    <w:rPr>
      <w:rFonts w:ascii="Wingdings" w:hAnsi="Wingdings"/>
    </w:rPr>
  </w:style>
  <w:style w:type="character" w:customStyle="1" w:styleId="WW8Num8z0">
    <w:name w:val="WW8Num8z0"/>
    <w:rsid w:val="00830FAE"/>
    <w:rPr>
      <w:rFonts w:ascii="Symbol" w:hAnsi="Symbol"/>
    </w:rPr>
  </w:style>
  <w:style w:type="character" w:customStyle="1" w:styleId="WW8Num10z0">
    <w:name w:val="WW8Num10z0"/>
    <w:rsid w:val="00830FAE"/>
    <w:rPr>
      <w:rFonts w:ascii="Symbol" w:hAnsi="Symbol"/>
    </w:rPr>
  </w:style>
  <w:style w:type="character" w:customStyle="1" w:styleId="Fontepargpadro1">
    <w:name w:val="Fonte parág. padrão1"/>
    <w:rsid w:val="00830FAE"/>
  </w:style>
  <w:style w:type="character" w:customStyle="1" w:styleId="Hiperlink">
    <w:name w:val="Hiperlink"/>
    <w:rsid w:val="00830FAE"/>
    <w:rPr>
      <w:color w:val="0000FF"/>
      <w:u w:val="single"/>
    </w:rPr>
  </w:style>
  <w:style w:type="paragraph" w:styleId="Corpodetexto">
    <w:name w:val="Body Text"/>
    <w:basedOn w:val="Normal"/>
    <w:semiHidden/>
    <w:rsid w:val="00830FAE"/>
    <w:pPr>
      <w:spacing w:after="120"/>
    </w:pPr>
  </w:style>
  <w:style w:type="paragraph" w:customStyle="1" w:styleId="Ttulo20">
    <w:name w:val="Título2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20"/>
    <w:next w:val="Subttulo"/>
    <w:qFormat/>
    <w:rsid w:val="0017478B"/>
  </w:style>
  <w:style w:type="paragraph" w:styleId="Subttulo">
    <w:name w:val="Subtitle"/>
    <w:basedOn w:val="Ttulo20"/>
    <w:next w:val="Corpodetexto"/>
    <w:qFormat/>
    <w:rsid w:val="0017478B"/>
    <w:pPr>
      <w:jc w:val="center"/>
    </w:pPr>
    <w:rPr>
      <w:i/>
      <w:iCs/>
    </w:rPr>
  </w:style>
  <w:style w:type="paragraph" w:styleId="Lista">
    <w:name w:val="List"/>
    <w:basedOn w:val="Corpodetexto"/>
    <w:semiHidden/>
    <w:rsid w:val="00830FAE"/>
    <w:rPr>
      <w:rFonts w:cs="Tahoma"/>
    </w:rPr>
  </w:style>
  <w:style w:type="paragraph" w:styleId="Cabealho">
    <w:name w:val="header"/>
    <w:basedOn w:val="Normal"/>
    <w:link w:val="CabealhoChar"/>
    <w:uiPriority w:val="99"/>
    <w:rsid w:val="00830FA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rsid w:val="00830FAE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830FAE"/>
    <w:pPr>
      <w:suppressLineNumbers/>
    </w:pPr>
  </w:style>
  <w:style w:type="paragraph" w:customStyle="1" w:styleId="Ttulodatabela">
    <w:name w:val="Título da tabela"/>
    <w:basedOn w:val="Contedodatabela"/>
    <w:rsid w:val="00830FAE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830FAE"/>
    <w:pPr>
      <w:jc w:val="center"/>
    </w:pPr>
    <w:rPr>
      <w:rFonts w:ascii="Times New Roman" w:hAnsi="Times New Roman"/>
      <w:i/>
      <w:iCs/>
      <w:sz w:val="18"/>
    </w:rPr>
  </w:style>
  <w:style w:type="paragraph" w:customStyle="1" w:styleId="Contedodoquadro">
    <w:name w:val="Conteúdo do quadro"/>
    <w:basedOn w:val="Corpodetexto"/>
    <w:rsid w:val="00830FAE"/>
  </w:style>
  <w:style w:type="paragraph" w:styleId="Textodenotaderodap">
    <w:name w:val="footnote text"/>
    <w:basedOn w:val="Normal"/>
    <w:semiHidden/>
    <w:rsid w:val="00830FAE"/>
    <w:rPr>
      <w:rFonts w:ascii="Arial (W1)" w:hAnsi="Arial (W1)"/>
      <w:sz w:val="16"/>
    </w:rPr>
  </w:style>
  <w:style w:type="paragraph" w:styleId="Textodenotadefim">
    <w:name w:val="endnote text"/>
    <w:basedOn w:val="Normal"/>
    <w:semiHidden/>
    <w:rsid w:val="00830FAE"/>
    <w:rPr>
      <w:sz w:val="20"/>
    </w:rPr>
  </w:style>
  <w:style w:type="paragraph" w:customStyle="1" w:styleId="ndice">
    <w:name w:val="Índice"/>
    <w:basedOn w:val="Normal"/>
    <w:rsid w:val="00830FAE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830FAE"/>
    <w:pPr>
      <w:spacing w:before="120"/>
    </w:pPr>
    <w:rPr>
      <w:b/>
      <w:bCs/>
      <w:i/>
      <w:iCs/>
      <w:sz w:val="20"/>
      <w:szCs w:val="28"/>
    </w:rPr>
  </w:style>
  <w:style w:type="paragraph" w:styleId="Sumrio2">
    <w:name w:val="toc 2"/>
    <w:basedOn w:val="Normal"/>
    <w:next w:val="Normal"/>
    <w:uiPriority w:val="39"/>
    <w:rsid w:val="00830FAE"/>
    <w:pPr>
      <w:spacing w:before="120"/>
      <w:ind w:left="240"/>
    </w:pPr>
    <w:rPr>
      <w:b/>
      <w:bCs/>
      <w:sz w:val="20"/>
      <w:szCs w:val="26"/>
    </w:rPr>
  </w:style>
  <w:style w:type="paragraph" w:styleId="Sumrio3">
    <w:name w:val="toc 3"/>
    <w:basedOn w:val="Normal"/>
    <w:next w:val="Normal"/>
    <w:semiHidden/>
    <w:rsid w:val="00830FAE"/>
    <w:pPr>
      <w:ind w:left="480"/>
    </w:pPr>
    <w:rPr>
      <w:sz w:val="20"/>
      <w:szCs w:val="24"/>
    </w:rPr>
  </w:style>
  <w:style w:type="paragraph" w:styleId="Sumrio4">
    <w:name w:val="toc 4"/>
    <w:basedOn w:val="Normal"/>
    <w:next w:val="Normal"/>
    <w:semiHidden/>
    <w:rsid w:val="00830FAE"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rsid w:val="00830FAE"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rsid w:val="00830FAE"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rsid w:val="00830FAE"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rsid w:val="00830FAE"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rsid w:val="00830FAE"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rsid w:val="00830FA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rsid w:val="00830FAE"/>
    <w:pPr>
      <w:suppressAutoHyphens/>
      <w:spacing w:before="60" w:after="60"/>
      <w:jc w:val="both"/>
    </w:pPr>
    <w:rPr>
      <w:rFonts w:ascii="Arial (W1)" w:hAnsi="Arial (W1)"/>
      <w:i/>
      <w:vanish/>
      <w:color w:val="0000FF"/>
      <w:sz w:val="18"/>
      <w:lang w:eastAsia="ar-SA"/>
    </w:rPr>
  </w:style>
  <w:style w:type="paragraph" w:customStyle="1" w:styleId="CTMISCorpo1">
    <w:name w:val="CTM/IS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1"/>
    <w:rsid w:val="00830FAE"/>
    <w:pPr>
      <w:tabs>
        <w:tab w:val="num" w:pos="360"/>
        <w:tab w:val="left" w:pos="840"/>
      </w:tabs>
      <w:suppressAutoHyphens/>
      <w:spacing w:before="120"/>
      <w:ind w:left="-1080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CTMISNvel2"/>
    <w:rsid w:val="00830FAE"/>
    <w:pPr>
      <w:keepNext/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Nvel3"/>
    <w:rsid w:val="00C35FB1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bCs/>
      <w:i/>
      <w:lang w:eastAsia="ar-SA"/>
    </w:rPr>
  </w:style>
  <w:style w:type="paragraph" w:customStyle="1" w:styleId="CTMISNvel3">
    <w:name w:val="CTM/IS Nível 3"/>
    <w:next w:val="CTMISCorpo1"/>
    <w:rsid w:val="00830FAE"/>
    <w:pPr>
      <w:tabs>
        <w:tab w:val="num" w:pos="360"/>
        <w:tab w:val="left" w:pos="720"/>
      </w:tabs>
      <w:suppressAutoHyphens/>
      <w:spacing w:before="180"/>
      <w:ind w:left="-72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rsid w:val="00830FAE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rsid w:val="00830FAE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rsid w:val="00830FAE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ISO9000Corpo">
    <w:name w:val="ISO 9000 Corpo"/>
    <w:rsid w:val="00830FAE"/>
    <w:pPr>
      <w:suppressAutoHyphens/>
      <w:spacing w:before="60" w:after="60"/>
      <w:ind w:left="425"/>
      <w:jc w:val="both"/>
    </w:pPr>
    <w:rPr>
      <w:rFonts w:ascii="Arial" w:hAnsi="Arial"/>
      <w:lang w:eastAsia="ar-SA"/>
    </w:rPr>
  </w:style>
  <w:style w:type="paragraph" w:styleId="NormalWeb">
    <w:name w:val="Normal (Web)"/>
    <w:basedOn w:val="Normal"/>
    <w:rsid w:val="00830FAE"/>
    <w:pPr>
      <w:spacing w:before="100" w:after="100"/>
    </w:pPr>
    <w:rPr>
      <w:rFonts w:ascii="Times New Roman" w:hAnsi="Times New Roman"/>
      <w:szCs w:val="24"/>
    </w:rPr>
  </w:style>
  <w:style w:type="paragraph" w:customStyle="1" w:styleId="infoblue">
    <w:name w:val="infoblue"/>
    <w:basedOn w:val="Normal"/>
    <w:rsid w:val="00830FAE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H3">
    <w:name w:val="H3"/>
    <w:basedOn w:val="Normal"/>
    <w:next w:val="Normal"/>
    <w:rsid w:val="00830FAE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Default">
    <w:name w:val="Default"/>
    <w:basedOn w:val="Normal"/>
    <w:rsid w:val="00830FAE"/>
    <w:pPr>
      <w:autoSpaceDE w:val="0"/>
    </w:pPr>
    <w:rPr>
      <w:rFonts w:eastAsia="Arial"/>
      <w:szCs w:val="24"/>
    </w:rPr>
  </w:style>
  <w:style w:type="paragraph" w:customStyle="1" w:styleId="RUPNvel2">
    <w:name w:val="RUP Nível 2"/>
    <w:next w:val="RUPNvel3"/>
    <w:rsid w:val="00830FAE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rsid w:val="00830FAE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RUPCorpo1">
    <w:name w:val="RUP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Edson">
    <w:name w:val="Edson"/>
    <w:basedOn w:val="RUPNvel2"/>
    <w:rsid w:val="00830FAE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RUPInstrues">
    <w:name w:val="RUP Instruções"/>
    <w:rsid w:val="00830FAE"/>
    <w:pPr>
      <w:suppressAutoHyphens/>
      <w:spacing w:before="60" w:after="60"/>
      <w:jc w:val="both"/>
    </w:pPr>
    <w:rPr>
      <w:rFonts w:ascii="Arial" w:hAnsi="Arial" w:cs="Arial"/>
      <w:i/>
      <w:sz w:val="18"/>
      <w:lang w:eastAsia="ar-SA"/>
    </w:rPr>
  </w:style>
  <w:style w:type="paragraph" w:customStyle="1" w:styleId="EstiloRUPInstrues10ptNoItlico">
    <w:name w:val="Estilo RUP Instruções + 10 pt Não Itálico"/>
    <w:basedOn w:val="RUPInstrues"/>
    <w:rsid w:val="00830FAE"/>
    <w:rPr>
      <w:i w:val="0"/>
      <w:color w:val="000000"/>
      <w:sz w:val="20"/>
    </w:rPr>
  </w:style>
  <w:style w:type="paragraph" w:customStyle="1" w:styleId="RUPTabela">
    <w:name w:val="RUP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Ttulo10">
    <w:name w:val="Título1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Recuodecorpodetexto31">
    <w:name w:val="Recuo de corpo de texto 31"/>
    <w:basedOn w:val="Normal"/>
    <w:rsid w:val="00C63E97"/>
    <w:pPr>
      <w:ind w:left="709"/>
      <w:jc w:val="both"/>
    </w:pPr>
    <w:rPr>
      <w:color w:val="auto"/>
    </w:rPr>
  </w:style>
  <w:style w:type="character" w:customStyle="1" w:styleId="RodapChar">
    <w:name w:val="Rodapé Char"/>
    <w:basedOn w:val="Fontepargpadro"/>
    <w:link w:val="Rodap"/>
    <w:semiHidden/>
    <w:rsid w:val="00C63E97"/>
    <w:rPr>
      <w:rFonts w:ascii="Arial" w:hAnsi="Arial"/>
      <w:color w:val="000000"/>
      <w:sz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664ECC"/>
    <w:rPr>
      <w:rFonts w:ascii="Arial" w:hAnsi="Arial"/>
      <w:color w:val="000000"/>
      <w:sz w:val="24"/>
      <w:lang w:eastAsia="ar-SA"/>
    </w:rPr>
  </w:style>
  <w:style w:type="paragraph" w:customStyle="1" w:styleId="InfoBlue0">
    <w:name w:val="InfoBlue"/>
    <w:basedOn w:val="Normal"/>
    <w:next w:val="Corpodetexto"/>
    <w:autoRedefine/>
    <w:rsid w:val="00C35FB1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Instruo">
    <w:name w:val="Instrução"/>
    <w:basedOn w:val="Normal"/>
    <w:next w:val="Normal"/>
    <w:rsid w:val="00C35FB1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tabela">
    <w:name w:val="tabela"/>
    <w:basedOn w:val="Normal"/>
    <w:rsid w:val="00427631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41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12C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ext">
    <w:name w:val="Text"/>
    <w:basedOn w:val="Normal"/>
    <w:rsid w:val="00FB5EED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TtuloNvel2">
    <w:name w:val="Título_Nível2"/>
    <w:basedOn w:val="Normal"/>
    <w:next w:val="Text"/>
    <w:rsid w:val="007A1520"/>
    <w:pPr>
      <w:keepNext/>
      <w:keepLines/>
      <w:numPr>
        <w:numId w:val="1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numbering" w:customStyle="1" w:styleId="WW8Num20">
    <w:name w:val="WW8Num20"/>
    <w:basedOn w:val="Semlista"/>
    <w:rsid w:val="007A1520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065183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2E75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750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7503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75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7503"/>
    <w:rPr>
      <w:rFonts w:ascii="Arial" w:hAnsi="Arial"/>
      <w:b/>
      <w:bCs/>
      <w:color w:val="000000"/>
      <w:lang w:eastAsia="ar-SA"/>
    </w:rPr>
  </w:style>
  <w:style w:type="paragraph" w:customStyle="1" w:styleId="ByLine">
    <w:name w:val="ByLine"/>
    <w:basedOn w:val="Ttulo"/>
    <w:qFormat/>
    <w:rsid w:val="009C5CB5"/>
    <w:pPr>
      <w:keepNext w:val="0"/>
      <w:suppressAutoHyphens w:val="0"/>
      <w:spacing w:after="720"/>
      <w:jc w:val="right"/>
    </w:pPr>
    <w:rPr>
      <w:rFonts w:eastAsia="Times New Roman" w:cs="Times New Roman"/>
      <w:b/>
      <w:color w:val="auto"/>
      <w:kern w:val="28"/>
      <w:szCs w:val="20"/>
      <w:lang w:val="en-US" w:eastAsia="en-US"/>
    </w:rPr>
  </w:style>
  <w:style w:type="paragraph" w:customStyle="1" w:styleId="line">
    <w:name w:val="line"/>
    <w:basedOn w:val="Ttulo"/>
    <w:qFormat/>
    <w:rsid w:val="009C5CB5"/>
    <w:pPr>
      <w:keepNext w:val="0"/>
      <w:pBdr>
        <w:top w:val="single" w:sz="36" w:space="1" w:color="auto"/>
      </w:pBdr>
      <w:suppressAutoHyphens w:val="0"/>
      <w:spacing w:after="0"/>
      <w:jc w:val="right"/>
    </w:pPr>
    <w:rPr>
      <w:rFonts w:eastAsia="Times New Roman" w:cs="Times New Roman"/>
      <w:b/>
      <w:color w:val="auto"/>
      <w:kern w:val="28"/>
      <w:sz w:val="40"/>
      <w:szCs w:val="20"/>
      <w:lang w:val="en-US" w:eastAsia="en-US"/>
    </w:rPr>
  </w:style>
  <w:style w:type="table" w:styleId="Tabelacomgrade">
    <w:name w:val="Table Grid"/>
    <w:basedOn w:val="Tabelanormal"/>
    <w:uiPriority w:val="59"/>
    <w:rsid w:val="00CA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test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ste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92E99-8752-446A-80A2-249C7497C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HS_Template_Plano_Testes (2)</Template>
  <TotalTime>127</TotalTime>
  <Pages>8</Pages>
  <Words>1102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Ministério da Saúde</Company>
  <LinksUpToDate>false</LinksUpToDate>
  <CharactersWithSpaces>7045</CharactersWithSpaces>
  <SharedDoc>false</SharedDoc>
  <HLinks>
    <vt:vector size="120" baseType="variant"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_Toc344476233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_Toc344476232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_Toc344476231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_Toc344476230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_Toc344476229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_Toc344476228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_Toc344476227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_Toc344476226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_Toc344476225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_Toc344476224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_Toc344476223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_Toc344476222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_Toc344476221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_Toc344476220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_Toc344476219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_Toc344476218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_Toc344476217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_Toc344476216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_Toc344476215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_Toc344476214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subject>&lt;Nome do Projeto&gt;</dc:subject>
  <dc:creator>Eliane Miranda de Freitas Freschi</dc:creator>
  <dc:description>&lt;Nome do Sistema&gt;</dc:description>
  <cp:lastModifiedBy>Thaís Tavares</cp:lastModifiedBy>
  <cp:revision>5</cp:revision>
  <cp:lastPrinted>2006-08-17T12:12:00Z</cp:lastPrinted>
  <dcterms:created xsi:type="dcterms:W3CDTF">2017-12-14T18:25:00Z</dcterms:created>
  <dcterms:modified xsi:type="dcterms:W3CDTF">2017-12-19T01:41:00Z</dcterms:modified>
</cp:coreProperties>
</file>