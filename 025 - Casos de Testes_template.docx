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B5" w:rsidRPr="009C5CB5" w:rsidRDefault="009C5CB5" w:rsidP="009C5CB5">
      <w:pPr>
        <w:pStyle w:val="line"/>
        <w:rPr>
          <w:lang w:val="pt-BR"/>
        </w:rPr>
      </w:pPr>
      <w:r w:rsidRPr="009C5CB5">
        <w:rPr>
          <w:lang w:val="pt-BR"/>
        </w:rPr>
        <w:tab/>
      </w:r>
    </w:p>
    <w:p w:rsidR="009C5CB5" w:rsidRDefault="00C71568" w:rsidP="009C5CB5">
      <w:pPr>
        <w:pStyle w:val="Ttulo"/>
        <w:keepNext w:val="0"/>
        <w:suppressAutoHyphens w:val="0"/>
        <w:spacing w:after="720"/>
        <w:jc w:val="right"/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</w:pPr>
      <w:r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  <w:t>Casos</w:t>
      </w:r>
      <w:r w:rsidR="009C5CB5"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  <w:t xml:space="preserve"> de Testes </w:t>
      </w:r>
    </w:p>
    <w:p w:rsidR="009C5CB5" w:rsidRPr="009C5CB5" w:rsidRDefault="009C5CB5" w:rsidP="009C5CB5">
      <w:pPr>
        <w:pStyle w:val="Subttulo"/>
        <w:jc w:val="right"/>
        <w:rPr>
          <w:lang w:eastAsia="en-US"/>
        </w:rPr>
      </w:pPr>
      <w:r>
        <w:rPr>
          <w:lang w:eastAsia="en-US"/>
        </w:rPr>
        <w:t xml:space="preserve">Projeto </w:t>
      </w:r>
      <w:proofErr w:type="spellStart"/>
      <w:r>
        <w:rPr>
          <w:lang w:eastAsia="en-US"/>
        </w:rPr>
        <w:t>Academicci</w:t>
      </w:r>
      <w:proofErr w:type="spellEnd"/>
    </w:p>
    <w:p w:rsidR="009C5CB5" w:rsidRPr="009C5CB5" w:rsidRDefault="00C71568" w:rsidP="009C5CB5">
      <w:pPr>
        <w:pStyle w:val="ByLine"/>
        <w:rPr>
          <w:lang w:val="pt-BR"/>
        </w:rPr>
      </w:pPr>
      <w:r>
        <w:rPr>
          <w:lang w:val="pt-BR"/>
        </w:rPr>
        <w:t>Versão 0.1</w:t>
      </w:r>
      <w:r w:rsidR="009C5CB5" w:rsidRPr="009C5CB5">
        <w:rPr>
          <w:lang w:val="pt-BR"/>
        </w:rPr>
        <w:t xml:space="preserve"> </w:t>
      </w:r>
    </w:p>
    <w:p w:rsidR="009C5CB5" w:rsidRPr="009C5CB5" w:rsidRDefault="009C5CB5" w:rsidP="009C5CB5">
      <w:pPr>
        <w:pStyle w:val="ByLine"/>
        <w:wordWrap w:val="0"/>
        <w:rPr>
          <w:lang w:val="pt-BR"/>
        </w:rPr>
      </w:pPr>
      <w:r w:rsidRPr="009C5CB5">
        <w:rPr>
          <w:lang w:val="pt-BR"/>
        </w:rPr>
        <w:t xml:space="preserve">Preparado por </w:t>
      </w:r>
      <w:r w:rsidR="00C71568">
        <w:rPr>
          <w:lang w:val="pt-BR"/>
        </w:rPr>
        <w:t>Claudio Pereira</w:t>
      </w:r>
    </w:p>
    <w:p w:rsidR="009C5CB5" w:rsidRDefault="009C5CB5" w:rsidP="009C5CB5">
      <w:pPr>
        <w:pStyle w:val="Ttulo20"/>
        <w:jc w:val="right"/>
      </w:pPr>
    </w:p>
    <w:p w:rsidR="009C5CB5" w:rsidRPr="009C5CB5" w:rsidRDefault="00C71568" w:rsidP="009C5CB5">
      <w:pPr>
        <w:pStyle w:val="ByLine"/>
        <w:rPr>
          <w:lang w:val="pt-BR"/>
        </w:rPr>
      </w:pPr>
      <w:r>
        <w:rPr>
          <w:lang w:val="pt-BR"/>
        </w:rPr>
        <w:t>14/12/</w:t>
      </w:r>
      <w:r w:rsidR="009C5CB5" w:rsidRPr="009C5CB5">
        <w:rPr>
          <w:lang w:val="pt-BR"/>
        </w:rPr>
        <w:t>/2017</w:t>
      </w:r>
    </w:p>
    <w:p w:rsidR="00BC258B" w:rsidRDefault="009C5CB5" w:rsidP="009C5CB5">
      <w:pPr>
        <w:pStyle w:val="Ttulo20"/>
        <w:jc w:val="right"/>
      </w:pPr>
      <w:r>
        <w:t xml:space="preserve"> </w:t>
      </w:r>
      <w:r w:rsidR="00BC258B">
        <w:t xml:space="preserve"> </w:t>
      </w:r>
    </w:p>
    <w:p w:rsidR="00BC258B" w:rsidRDefault="00BC258B">
      <w:pPr>
        <w:pStyle w:val="Ttulo20"/>
        <w:jc w:val="right"/>
      </w:pPr>
    </w:p>
    <w:p w:rsidR="00BC258B" w:rsidRDefault="00BC258B">
      <w:pPr>
        <w:pStyle w:val="Ttulo20"/>
        <w:jc w:val="right"/>
      </w:pPr>
      <w:r>
        <w:t xml:space="preserve"> </w:t>
      </w: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</w:p>
    <w:p w:rsidR="00BC258B" w:rsidRPr="003C074C" w:rsidRDefault="00BC258B">
      <w:pPr>
        <w:pStyle w:val="Corpodetexto"/>
        <w:jc w:val="right"/>
        <w:rPr>
          <w:color w:val="auto"/>
        </w:rPr>
      </w:pPr>
      <w:r w:rsidRPr="003C074C">
        <w:rPr>
          <w:color w:val="auto"/>
        </w:rPr>
        <w:t xml:space="preserve">  </w:t>
      </w:r>
    </w:p>
    <w:p w:rsidR="009C5CB5" w:rsidRDefault="009C5CB5" w:rsidP="00664ECC">
      <w:pPr>
        <w:pStyle w:val="Ttulo10"/>
        <w:spacing w:before="120"/>
        <w:jc w:val="right"/>
        <w:rPr>
          <w:color w:val="auto"/>
          <w:sz w:val="30"/>
        </w:rPr>
      </w:pPr>
    </w:p>
    <w:p w:rsidR="009C5CB5" w:rsidRDefault="009C5CB5" w:rsidP="009C5CB5">
      <w:pPr>
        <w:pStyle w:val="Corpodetexto"/>
        <w:rPr>
          <w:rFonts w:eastAsia="Lucida Sans Unicode" w:cs="Tahoma"/>
          <w:szCs w:val="28"/>
        </w:rPr>
      </w:pPr>
      <w:r>
        <w:br w:type="page"/>
      </w:r>
    </w:p>
    <w:p w:rsidR="00BC258B" w:rsidRDefault="00BC258B">
      <w:pPr>
        <w:pStyle w:val="Corpodetexto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258B" w:rsidRDefault="00BC258B"/>
    <w:tbl>
      <w:tblPr>
        <w:tblW w:w="97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252"/>
        <w:gridCol w:w="2909"/>
      </w:tblGrid>
      <w:tr w:rsidR="00BC258B" w:rsidTr="0074586C">
        <w:trPr>
          <w:trHeight w:val="320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3C074C" w:rsidRPr="003C074C" w:rsidTr="0074586C">
        <w:trPr>
          <w:trHeight w:val="752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3C074C" w:rsidRDefault="00C71568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14/12</w:t>
            </w:r>
            <w:r w:rsidR="003C074C" w:rsidRPr="003C074C">
              <w:rPr>
                <w:lang w:val="pt-BR"/>
              </w:rPr>
              <w:t>/17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3C074C" w:rsidRDefault="00C71568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3C074C" w:rsidRDefault="003C074C">
            <w:pPr>
              <w:pStyle w:val="CTMISTabela"/>
              <w:snapToGrid w:val="0"/>
              <w:jc w:val="center"/>
              <w:rPr>
                <w:lang w:val="pt-BR"/>
              </w:rPr>
            </w:pPr>
            <w:r w:rsidRPr="003C074C">
              <w:rPr>
                <w:lang w:val="pt-BR"/>
              </w:rPr>
              <w:t>Criação do Documento de Planejamento de testes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3C074C" w:rsidRDefault="00C71568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:rsidR="00BC258B" w:rsidRDefault="00BC258B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</w:pPr>
    </w:p>
    <w:p w:rsidR="009C5CB5" w:rsidRDefault="009C5CB5">
      <w:pPr>
        <w:pStyle w:val="CTMISCorpo1"/>
        <w:jc w:val="center"/>
        <w:rPr>
          <w:sz w:val="28"/>
          <w:szCs w:val="28"/>
        </w:rPr>
      </w:pPr>
    </w:p>
    <w:p w:rsidR="002E7503" w:rsidRPr="009C5CB5" w:rsidRDefault="009C5CB5" w:rsidP="009C5CB5">
      <w:pPr>
        <w:tabs>
          <w:tab w:val="left" w:pos="1095"/>
        </w:tabs>
        <w:sectPr w:rsidR="002E7503" w:rsidRPr="009C5CB5" w:rsidSect="000B412C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titlePg/>
          <w:docGrid w:linePitch="326"/>
        </w:sectPr>
      </w:pPr>
      <w:r>
        <w:tab/>
      </w:r>
    </w:p>
    <w:p w:rsidR="00BC258B" w:rsidRPr="002354BA" w:rsidRDefault="00BC258B">
      <w:pPr>
        <w:pStyle w:val="CTMISCorpo1"/>
        <w:jc w:val="center"/>
        <w:rPr>
          <w:b/>
          <w:sz w:val="28"/>
          <w:szCs w:val="28"/>
        </w:rPr>
      </w:pPr>
      <w:r w:rsidRPr="002354BA">
        <w:rPr>
          <w:b/>
          <w:sz w:val="28"/>
          <w:szCs w:val="28"/>
        </w:rPr>
        <w:lastRenderedPageBreak/>
        <w:t>Sumário</w:t>
      </w:r>
    </w:p>
    <w:p w:rsidR="001874A1" w:rsidRDefault="001874A1">
      <w:pPr>
        <w:pStyle w:val="CTMISCorpo1"/>
        <w:jc w:val="center"/>
        <w:rPr>
          <w:sz w:val="28"/>
          <w:szCs w:val="28"/>
        </w:rPr>
      </w:pPr>
    </w:p>
    <w:p w:rsidR="0023585C" w:rsidRPr="0023585C" w:rsidRDefault="0023585C" w:rsidP="0023585C">
      <w:pPr>
        <w:tabs>
          <w:tab w:val="left" w:pos="288"/>
          <w:tab w:val="left" w:pos="720"/>
          <w:tab w:val="right" w:leader="dot" w:pos="9350"/>
        </w:tabs>
        <w:suppressAutoHyphens w:val="0"/>
        <w:spacing w:before="180" w:after="6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 w:rsidRPr="0023585C">
        <w:rPr>
          <w:rFonts w:cs="Arial"/>
          <w:b/>
          <w:bCs/>
          <w:noProof/>
          <w:color w:val="auto"/>
          <w:szCs w:val="28"/>
          <w:lang w:val="en-US" w:eastAsia="en-US"/>
        </w:rPr>
        <w:fldChar w:fldCharType="begin"/>
      </w:r>
      <w:r w:rsidRPr="0023585C">
        <w:rPr>
          <w:rFonts w:cs="Arial"/>
          <w:b/>
          <w:bCs/>
          <w:noProof/>
          <w:color w:val="auto"/>
          <w:szCs w:val="28"/>
          <w:lang w:val="en-US" w:eastAsia="en-US"/>
        </w:rPr>
        <w:instrText xml:space="preserve"> TOC \o "2-3" \h \z \t "Heading 1,1,PageTitle,5,Appendix,4" </w:instrText>
      </w:r>
      <w:r w:rsidRPr="0023585C">
        <w:rPr>
          <w:rFonts w:cs="Arial"/>
          <w:b/>
          <w:bCs/>
          <w:noProof/>
          <w:color w:val="auto"/>
          <w:szCs w:val="28"/>
          <w:lang w:val="en-US" w:eastAsia="en-US"/>
        </w:rPr>
        <w:fldChar w:fldCharType="separate"/>
      </w:r>
      <w:hyperlink w:anchor="_Toc184632742" w:history="1">
        <w:r w:rsidRPr="0023585C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1</w:t>
        </w:r>
        <w:r w:rsidRPr="0023585C">
          <w:rPr>
            <w:rFonts w:cs="Arial"/>
            <w:noProof/>
            <w:color w:val="000000" w:themeColor="text1"/>
            <w:szCs w:val="24"/>
            <w:lang w:val="en-US" w:eastAsia="en-US"/>
          </w:rPr>
          <w:tab/>
        </w:r>
        <w:r w:rsidR="00973C4A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Introdução</w:t>
        </w:r>
        <w:r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ab/>
        </w:r>
        <w:r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fldChar w:fldCharType="begin"/>
        </w:r>
        <w:r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instrText xml:space="preserve"> PAGEREF _Toc184632742 \h </w:instrText>
        </w:r>
        <w:r w:rsidRPr="0023585C">
          <w:rPr>
            <w:rFonts w:cs="Arial"/>
            <w:b/>
            <w:bCs/>
            <w:caps/>
            <w:noProof/>
            <w:color w:val="000000" w:themeColor="text1"/>
            <w:szCs w:val="28"/>
            <w:lang w:val="en-US" w:eastAsia="en-US"/>
          </w:rPr>
        </w:r>
        <w:r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fldChar w:fldCharType="separate"/>
        </w:r>
        <w:r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>5</w:t>
        </w:r>
        <w:r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fldChar w:fldCharType="end"/>
        </w:r>
      </w:hyperlink>
    </w:p>
    <w:p w:rsidR="00973C4A" w:rsidRPr="0023585C" w:rsidRDefault="0023585C" w:rsidP="0023585C">
      <w:pPr>
        <w:tabs>
          <w:tab w:val="left" w:pos="288"/>
          <w:tab w:val="left" w:pos="720"/>
          <w:tab w:val="right" w:leader="dot" w:pos="9350"/>
        </w:tabs>
        <w:suppressAutoHyphens w:val="0"/>
        <w:spacing w:before="180" w:after="60"/>
        <w:jc w:val="both"/>
        <w:rPr>
          <w:rFonts w:cs="Arial"/>
          <w:b/>
          <w:bCs/>
          <w:caps/>
          <w:noProof/>
          <w:color w:val="000000" w:themeColor="text1"/>
          <w:szCs w:val="28"/>
          <w:u w:val="single"/>
          <w:lang w:val="en-US" w:eastAsia="en-US"/>
        </w:rPr>
      </w:pPr>
      <w:hyperlink w:anchor="_Toc184632744" w:history="1">
        <w:r w:rsidRPr="0023585C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2</w:t>
        </w:r>
        <w:r w:rsidRPr="0023585C">
          <w:rPr>
            <w:rFonts w:cs="Arial"/>
            <w:noProof/>
            <w:color w:val="000000" w:themeColor="text1"/>
            <w:szCs w:val="24"/>
            <w:lang w:val="en-US" w:eastAsia="en-US"/>
          </w:rPr>
          <w:tab/>
        </w:r>
        <w:r w:rsidR="00973C4A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especificação dos casos de testes</w:t>
        </w:r>
        <w:r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ab/>
        </w:r>
        <w:r w:rsidR="00962189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>4</w:t>
        </w:r>
      </w:hyperlink>
    </w:p>
    <w:p w:rsidR="0023585C" w:rsidRPr="00973C4A" w:rsidRDefault="0023585C" w:rsidP="00973C4A">
      <w:pPr>
        <w:pStyle w:val="PargrafodaLista"/>
        <w:numPr>
          <w:ilvl w:val="1"/>
          <w:numId w:val="45"/>
        </w:num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u w:val="single"/>
          <w:lang w:val="en-US" w:eastAsia="en-US"/>
        </w:rPr>
      </w:pPr>
      <w:hyperlink w:anchor="_Toc184632745" w:history="1">
        <w:r w:rsidR="00973C4A" w:rsidRPr="00973C4A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>TC01 – Fazer Login</w:t>
        </w:r>
        <w:r w:rsidRPr="00973C4A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ab/>
        </w:r>
        <w:r w:rsidR="00962189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>4</w:t>
        </w:r>
      </w:hyperlink>
    </w:p>
    <w:p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2.1.1 Histórico de Versões …………………………………………………………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2.1.2 Descrição………………………………………………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…………..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.4</w:t>
      </w:r>
    </w:p>
    <w:p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2.1.3 Pré Condições………………………………………………………………...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:rsidR="00973C4A" w:rsidRDefault="00973C4A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2.1.4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Comportamento esperado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…………………………………………………...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2.1.5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Roteiro de teste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.4</w:t>
      </w:r>
    </w:p>
    <w:p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2.1.6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Pós-condições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………………………………………………………………...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:rsidR="00525CD8" w:rsidRDefault="00973C4A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2.1.7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Histórico de execuções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:rsidR="00525CD8" w:rsidRPr="00973C4A" w:rsidRDefault="00525CD8" w:rsidP="00525CD8">
      <w:pPr>
        <w:pStyle w:val="PargrafodaLista"/>
        <w:numPr>
          <w:ilvl w:val="1"/>
          <w:numId w:val="45"/>
        </w:num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u w:val="single"/>
          <w:lang w:val="en-US" w:eastAsia="en-US"/>
        </w:rPr>
      </w:pPr>
      <w:hyperlink w:anchor="_Toc184632745" w:history="1">
        <w:r w:rsidRPr="00973C4A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 xml:space="preserve">TC01 – </w:t>
        </w:r>
        <w:r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>Realizar Cadastro</w:t>
        </w:r>
        <w:r w:rsidRPr="00973C4A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ab/>
        </w:r>
        <w:r w:rsidR="00962189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>4</w:t>
        </w:r>
      </w:hyperlink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2.2.1 Histórico de Versões …………………………………………………………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2.2.2 Descriç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ão…………………………………………………………..………….4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2.2.3 Pré Condi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ções………………………………………………………………...4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2.2.4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Comportamento esperado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…………………………………………………...4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2.2.5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Roteiro de teste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……………………………………………………………….4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2.2.6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Pós-condições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………………………………………………………………...4</w:t>
      </w:r>
    </w:p>
    <w:p w:rsidR="00525CD8" w:rsidRPr="00973C4A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2.2.7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Histórico de execuções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………………………………………………………4</w:t>
      </w:r>
    </w:p>
    <w:p w:rsidR="00525CD8" w:rsidRPr="00973C4A" w:rsidRDefault="00525CD8" w:rsidP="00525CD8">
      <w:pPr>
        <w:pStyle w:val="PargrafodaLista"/>
        <w:numPr>
          <w:ilvl w:val="1"/>
          <w:numId w:val="45"/>
        </w:num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u w:val="single"/>
          <w:lang w:val="en-US" w:eastAsia="en-US"/>
        </w:rPr>
      </w:pPr>
      <w:hyperlink w:anchor="_Toc184632745" w:history="1">
        <w:r w:rsidRPr="00973C4A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 xml:space="preserve">TC01 – </w:t>
        </w:r>
        <w:r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>Realizar Candidatura</w:t>
        </w:r>
        <w:r w:rsidRPr="00973C4A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ab/>
        </w:r>
        <w:r w:rsidR="00962189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>6</w:t>
        </w:r>
      </w:hyperlink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2.3.1 Histórico de Versões …………………………………………………………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6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2.3.2 Descrição……………………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……………………………………..………….6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2.3.3 Pré Condi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ções………………………………………………………………...6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2.3.4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Comportamento esperado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…………………………………………………...6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2.3.5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Roteiro de teste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……………………………………………………………….6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2.3.6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Pós-condições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………………………………………………………………...6</w:t>
      </w:r>
    </w:p>
    <w:p w:rsidR="00525CD8" w:rsidRPr="00973C4A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2.3.7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Histórico de execuções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…………………………………6</w:t>
      </w:r>
    </w:p>
    <w:p w:rsidR="00525CD8" w:rsidRPr="00973C4A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</w:p>
    <w:p w:rsidR="0023585C" w:rsidRDefault="0023585C" w:rsidP="0023585C">
      <w:pPr>
        <w:tabs>
          <w:tab w:val="left" w:pos="2160"/>
          <w:tab w:val="right" w:leader="dot" w:pos="9360"/>
        </w:tabs>
        <w:suppressAutoHyphens w:val="0"/>
        <w:spacing w:before="60" w:after="60"/>
        <w:jc w:val="both"/>
        <w:rPr>
          <w:rFonts w:cs="Arial"/>
          <w:b/>
          <w:caps/>
          <w:noProof/>
          <w:color w:val="000000" w:themeColor="text1"/>
          <w:szCs w:val="28"/>
          <w:u w:val="single"/>
          <w:lang w:val="en-US" w:eastAsia="en-US"/>
        </w:rPr>
      </w:pPr>
      <w:hyperlink w:anchor="_Toc184632752" w:history="1">
        <w:r w:rsidR="00525CD8">
          <w:rPr>
            <w:rFonts w:cs="Arial"/>
            <w:b/>
            <w:caps/>
            <w:noProof/>
            <w:color w:val="000000" w:themeColor="text1"/>
            <w:szCs w:val="28"/>
            <w:u w:val="single"/>
            <w:lang w:val="en-US" w:eastAsia="en-US"/>
          </w:rPr>
          <w:t>Referencia</w:t>
        </w:r>
        <w:r w:rsidRPr="0023585C">
          <w:rPr>
            <w:rFonts w:cs="Arial"/>
            <w:b/>
            <w:caps/>
            <w:noProof/>
            <w:color w:val="000000" w:themeColor="text1"/>
            <w:szCs w:val="28"/>
            <w:u w:val="single"/>
            <w:lang w:val="en-US" w:eastAsia="en-US"/>
          </w:rPr>
          <w:t>s</w:t>
        </w:r>
        <w:r w:rsidR="00525CD8">
          <w:rPr>
            <w:rFonts w:cs="Arial"/>
            <w:b/>
            <w:caps/>
            <w:noProof/>
            <w:webHidden/>
            <w:color w:val="000000" w:themeColor="text1"/>
            <w:szCs w:val="28"/>
            <w:lang w:val="en-US" w:eastAsia="en-US"/>
          </w:rPr>
          <w:t>….…………………………………………………………………………..</w:t>
        </w:r>
        <w:r w:rsidR="00962189">
          <w:rPr>
            <w:rFonts w:cs="Arial"/>
            <w:b/>
            <w:caps/>
            <w:noProof/>
            <w:webHidden/>
            <w:color w:val="000000" w:themeColor="text1"/>
            <w:szCs w:val="28"/>
            <w:lang w:val="en-US" w:eastAsia="en-US"/>
          </w:rPr>
          <w:t>7</w:t>
        </w:r>
      </w:hyperlink>
    </w:p>
    <w:p w:rsidR="00525CD8" w:rsidRPr="0023585C" w:rsidRDefault="00525CD8" w:rsidP="0023585C">
      <w:pPr>
        <w:tabs>
          <w:tab w:val="left" w:pos="2160"/>
          <w:tab w:val="right" w:leader="dot" w:pos="936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</w:p>
    <w:p w:rsidR="0023585C" w:rsidRPr="0023585C" w:rsidRDefault="0023585C" w:rsidP="0023585C">
      <w:pPr>
        <w:tabs>
          <w:tab w:val="left" w:pos="2160"/>
          <w:tab w:val="right" w:leader="dot" w:pos="9360"/>
        </w:tabs>
        <w:suppressAutoHyphens w:val="0"/>
        <w:spacing w:before="60" w:after="60"/>
        <w:jc w:val="both"/>
        <w:rPr>
          <w:rFonts w:cs="Arial"/>
          <w:noProof/>
          <w:color w:val="auto"/>
          <w:szCs w:val="24"/>
          <w:lang w:val="en-US" w:eastAsia="en-US"/>
        </w:rPr>
      </w:pPr>
    </w:p>
    <w:p w:rsidR="00BC258B" w:rsidRDefault="0023585C" w:rsidP="0023585C">
      <w:pPr>
        <w:pStyle w:val="Sumrio1"/>
        <w:tabs>
          <w:tab w:val="right" w:leader="dot" w:pos="13957"/>
        </w:tabs>
        <w:sectPr w:rsidR="00BC258B" w:rsidSect="001874A1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23585C">
        <w:rPr>
          <w:rFonts w:cs="Arial"/>
          <w:b w:val="0"/>
          <w:bCs w:val="0"/>
          <w:i w:val="0"/>
          <w:iCs w:val="0"/>
          <w:noProof/>
          <w:color w:val="auto"/>
          <w:sz w:val="24"/>
          <w:szCs w:val="24"/>
          <w:lang w:val="en-US" w:eastAsia="en-US"/>
        </w:rPr>
        <w:fldChar w:fldCharType="end"/>
      </w:r>
      <w:bookmarkStart w:id="0" w:name="_GoBack"/>
      <w:bookmarkEnd w:id="0"/>
    </w:p>
    <w:p w:rsidR="00BC258B" w:rsidRDefault="00830FAE">
      <w:pPr>
        <w:pStyle w:val="Ttulo20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lastRenderedPageBreak/>
        <w:fldChar w:fldCharType="begin"/>
      </w:r>
      <w:r w:rsidR="009E1EBE">
        <w:instrText xml:space="preserve"> TITLE </w:instrText>
      </w:r>
      <w:r>
        <w:fldChar w:fldCharType="separate"/>
      </w:r>
      <w:r w:rsidR="00FE165F">
        <w:t>Casos</w:t>
      </w:r>
      <w:r w:rsidR="004B2DB2">
        <w:t xml:space="preserve"> de Testes</w:t>
      </w:r>
      <w:r>
        <w:fldChar w:fldCharType="end"/>
      </w:r>
    </w:p>
    <w:p w:rsidR="00BC258B" w:rsidRPr="003C074C" w:rsidRDefault="00BC258B" w:rsidP="00525CD8">
      <w:pPr>
        <w:pStyle w:val="CTMISNvel1"/>
        <w:numPr>
          <w:ilvl w:val="0"/>
          <w:numId w:val="46"/>
        </w:numPr>
        <w:tabs>
          <w:tab w:val="left" w:pos="360"/>
        </w:tabs>
        <w:spacing w:after="120" w:line="360" w:lineRule="auto"/>
        <w:rPr>
          <w:i w:val="0"/>
        </w:rPr>
      </w:pPr>
      <w:bookmarkStart w:id="1" w:name="_Toc498011889"/>
      <w:r w:rsidRPr="003C074C">
        <w:rPr>
          <w:i w:val="0"/>
        </w:rPr>
        <w:t>Introdução</w:t>
      </w:r>
      <w:bookmarkEnd w:id="1"/>
    </w:p>
    <w:p w:rsidR="00BC258B" w:rsidRPr="003C074C" w:rsidRDefault="00BC258B" w:rsidP="003C074C">
      <w:pPr>
        <w:pStyle w:val="CTMISCorpo1"/>
        <w:spacing w:line="360" w:lineRule="auto"/>
        <w:ind w:firstLine="720"/>
        <w:rPr>
          <w:sz w:val="24"/>
        </w:rPr>
      </w:pPr>
      <w:r w:rsidRPr="003C074C">
        <w:rPr>
          <w:sz w:val="24"/>
        </w:rPr>
        <w:t>Este doc</w:t>
      </w:r>
      <w:r w:rsidR="00C71568">
        <w:rPr>
          <w:sz w:val="24"/>
        </w:rPr>
        <w:t>umento relaciona os casos de teste</w:t>
      </w:r>
      <w:r w:rsidRPr="003C074C">
        <w:rPr>
          <w:sz w:val="24"/>
        </w:rPr>
        <w:t xml:space="preserve"> </w:t>
      </w:r>
      <w:r w:rsidR="00C71568">
        <w:rPr>
          <w:sz w:val="24"/>
        </w:rPr>
        <w:t>que foram utilizados</w:t>
      </w:r>
      <w:r w:rsidRPr="003C074C">
        <w:rPr>
          <w:sz w:val="24"/>
        </w:rPr>
        <w:t xml:space="preserve">, </w:t>
      </w:r>
      <w:r w:rsidR="00FE165F">
        <w:rPr>
          <w:sz w:val="24"/>
        </w:rPr>
        <w:t>as entradas no sistema</w:t>
      </w:r>
      <w:r w:rsidRPr="003C074C">
        <w:rPr>
          <w:sz w:val="24"/>
        </w:rPr>
        <w:t>,</w:t>
      </w:r>
      <w:r w:rsidR="00FE165F">
        <w:rPr>
          <w:sz w:val="24"/>
        </w:rPr>
        <w:t xml:space="preserve"> as saídas esperadas e o resultado real detalhando cada etapa de sua execução.</w:t>
      </w:r>
    </w:p>
    <w:p w:rsidR="00525CD8" w:rsidRDefault="00525CD8" w:rsidP="00525CD8">
      <w:pPr>
        <w:pStyle w:val="CTMISNvel1"/>
        <w:numPr>
          <w:ilvl w:val="0"/>
          <w:numId w:val="46"/>
        </w:numPr>
        <w:tabs>
          <w:tab w:val="left" w:pos="360"/>
        </w:tabs>
        <w:spacing w:after="120" w:line="360" w:lineRule="auto"/>
        <w:rPr>
          <w:i w:val="0"/>
        </w:rPr>
      </w:pPr>
      <w:bookmarkStart w:id="2" w:name="_Toc498011891"/>
      <w:r>
        <w:rPr>
          <w:i w:val="0"/>
        </w:rPr>
        <w:t xml:space="preserve">Especificação dos </w:t>
      </w:r>
      <w:r w:rsidR="00FE165F">
        <w:rPr>
          <w:i w:val="0"/>
        </w:rPr>
        <w:t>Casos</w:t>
      </w:r>
      <w:r w:rsidR="00BC258B" w:rsidRPr="003C074C">
        <w:rPr>
          <w:i w:val="0"/>
        </w:rPr>
        <w:t xml:space="preserve"> de Test</w:t>
      </w:r>
      <w:bookmarkEnd w:id="2"/>
      <w:r w:rsidR="00FE165F">
        <w:rPr>
          <w:i w:val="0"/>
        </w:rPr>
        <w:t>e</w:t>
      </w:r>
    </w:p>
    <w:p w:rsidR="00962189" w:rsidRDefault="00962189" w:rsidP="00962189">
      <w:pPr>
        <w:pStyle w:val="Ttulo2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TC01 – FAZER LOGIN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versões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Descrição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Pré-condições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Comportamento esperado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Roteiro de teste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Pós-condições</w:t>
      </w:r>
    </w:p>
    <w:p w:rsidR="00962189" w:rsidRPr="00962189" w:rsidRDefault="00962189" w:rsidP="00962189"/>
    <w:p w:rsidR="00525CD8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execuções</w:t>
      </w:r>
    </w:p>
    <w:p w:rsidR="00525CD8" w:rsidRDefault="00525CD8" w:rsidP="00525CD8">
      <w:pPr>
        <w:pStyle w:val="CTMISNvel3"/>
      </w:pPr>
    </w:p>
    <w:p w:rsidR="00962189" w:rsidRDefault="00962189" w:rsidP="00962189">
      <w:pPr>
        <w:pStyle w:val="Ttulo2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TC02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REALIZAR CADASTRO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versões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Descrição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Pré-condições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Comportamento esperado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Roteiro de teste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Pós-condições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execuções</w:t>
      </w:r>
    </w:p>
    <w:p w:rsidR="00962189" w:rsidRPr="00962189" w:rsidRDefault="00962189" w:rsidP="00962189"/>
    <w:p w:rsidR="00962189" w:rsidRDefault="00962189" w:rsidP="00962189">
      <w:pPr>
        <w:pStyle w:val="CTMISNvel2"/>
        <w:tabs>
          <w:tab w:val="clear" w:pos="360"/>
        </w:tabs>
        <w:ind w:left="0" w:firstLine="0"/>
      </w:pPr>
    </w:p>
    <w:p w:rsidR="00962189" w:rsidRPr="00962189" w:rsidRDefault="00962189" w:rsidP="00962189">
      <w:pPr>
        <w:pStyle w:val="CTMISNvel3"/>
      </w:pPr>
    </w:p>
    <w:p w:rsidR="00962189" w:rsidRDefault="00962189" w:rsidP="00962189">
      <w:pPr>
        <w:pStyle w:val="Ttulo2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TC02 – REALIZAR </w:t>
      </w:r>
      <w:r>
        <w:rPr>
          <w:rFonts w:ascii="Arial" w:hAnsi="Arial" w:cs="Arial"/>
          <w:sz w:val="24"/>
          <w:szCs w:val="24"/>
        </w:rPr>
        <w:t>CANDIDATURA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versões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Descrição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Pré-condições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Comportamento esperado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Roteiro de teste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Pós-condições</w:t>
      </w:r>
    </w:p>
    <w:p w:rsidR="00962189" w:rsidRPr="00962189" w:rsidRDefault="00962189" w:rsidP="00962189"/>
    <w:p w:rsidR="00962189" w:rsidRDefault="00962189" w:rsidP="00962189">
      <w:pPr>
        <w:pStyle w:val="Ttulo2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execuções</w:t>
      </w:r>
    </w:p>
    <w:p w:rsidR="00962189" w:rsidRDefault="00962189" w:rsidP="00962189">
      <w:pPr>
        <w:pStyle w:val="CTMISNvel3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Pr="00962189" w:rsidRDefault="00962189" w:rsidP="00962189">
      <w:pPr>
        <w:pStyle w:val="CTMISCorpo1"/>
      </w:pPr>
    </w:p>
    <w:p w:rsidR="00BC258B" w:rsidRPr="00710577" w:rsidRDefault="00BC258B" w:rsidP="00710577">
      <w:pPr>
        <w:pStyle w:val="CTMISNvel1"/>
        <w:tabs>
          <w:tab w:val="left" w:pos="360"/>
        </w:tabs>
        <w:spacing w:after="120" w:line="360" w:lineRule="auto"/>
        <w:ind w:left="357" w:hanging="357"/>
        <w:rPr>
          <w:i w:val="0"/>
        </w:rPr>
      </w:pPr>
      <w:bookmarkStart w:id="3" w:name="_Toc498011898"/>
      <w:r w:rsidRPr="00710577">
        <w:rPr>
          <w:i w:val="0"/>
        </w:rPr>
        <w:lastRenderedPageBreak/>
        <w:t>Referência</w:t>
      </w:r>
      <w:r w:rsidR="00F368FE" w:rsidRPr="00710577">
        <w:rPr>
          <w:i w:val="0"/>
        </w:rPr>
        <w:t>s</w:t>
      </w:r>
      <w:bookmarkEnd w:id="3"/>
    </w:p>
    <w:p w:rsidR="00BC258B" w:rsidRDefault="00BC258B">
      <w:pPr>
        <w:pStyle w:val="CTMISTabela"/>
        <w:spacing w:before="240" w:after="0"/>
      </w:pPr>
    </w:p>
    <w:sectPr w:rsidR="00BC258B" w:rsidSect="001874A1">
      <w:headerReference w:type="default" r:id="rId13"/>
      <w:footerReference w:type="default" r:id="rId14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617" w:rsidRDefault="00685617">
      <w:r>
        <w:separator/>
      </w:r>
    </w:p>
  </w:endnote>
  <w:endnote w:type="continuationSeparator" w:id="0">
    <w:p w:rsidR="00685617" w:rsidRDefault="0068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CD8" w:rsidRDefault="00525CD8" w:rsidP="000B412C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0000FF"/>
        <w:sz w:val="16"/>
      </w:rPr>
    </w:pPr>
    <w:r>
      <w:rPr>
        <w:rFonts w:cs="Arial"/>
        <w:sz w:val="16"/>
      </w:rPr>
      <w:t xml:space="preserve">Projeto </w:t>
    </w:r>
    <w:proofErr w:type="spellStart"/>
    <w:r>
      <w:rPr>
        <w:rFonts w:cs="Arial"/>
        <w:sz w:val="16"/>
      </w:rPr>
      <w:t>Academicci</w:t>
    </w:r>
    <w:proofErr w:type="spellEnd"/>
  </w:p>
  <w:p w:rsidR="00525CD8" w:rsidRDefault="00525CD8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CD8" w:rsidRPr="00F17854" w:rsidRDefault="00525CD8" w:rsidP="00441A03">
    <w:pPr>
      <w:pBdr>
        <w:top w:val="single" w:sz="4" w:space="1" w:color="auto"/>
      </w:pBdr>
      <w:tabs>
        <w:tab w:val="right" w:pos="9960"/>
      </w:tabs>
      <w:ind w:right="-22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435F0184" wp14:editId="2EC9EF49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CD8" w:rsidRPr="00004C87" w:rsidRDefault="00525CD8" w:rsidP="00441A03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962189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512.85pt;margin-top:1.3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" stroked="f">
              <v:fill opacity="0"/>
              <v:textbox inset="0,0,0,0">
                <w:txbxContent>
                  <w:p w:rsidR="00525CD8" w:rsidRPr="00004C87" w:rsidRDefault="00525CD8" w:rsidP="00441A03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962189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F17854">
      <w:rPr>
        <w:rFonts w:cs="Arial"/>
        <w:sz w:val="16"/>
      </w:rPr>
      <w:t>Projeto</w:t>
    </w:r>
    <w:r>
      <w:rPr>
        <w:rFonts w:cs="Arial"/>
        <w:sz w:val="16"/>
      </w:rPr>
      <w:t xml:space="preserve"> </w:t>
    </w:r>
    <w:proofErr w:type="spellStart"/>
    <w:r>
      <w:rPr>
        <w:rFonts w:cs="Arial"/>
        <w:sz w:val="16"/>
      </w:rPr>
      <w:t>Academicci</w:t>
    </w:r>
    <w:proofErr w:type="spellEnd"/>
  </w:p>
  <w:p w:rsidR="00525CD8" w:rsidRDefault="00525CD8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CD8" w:rsidRPr="0026171A" w:rsidRDefault="00525CD8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20"/>
      </w:rPr>
    </w:pPr>
    <w:r w:rsidRPr="0026171A">
      <w:rPr>
        <w:rFonts w:cs="Arial"/>
        <w:noProof/>
        <w:sz w:val="32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CD8" w:rsidRPr="00004C87" w:rsidRDefault="00525CD8" w:rsidP="00AD7E32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962189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4</w: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511.9pt;margin-top:1.55pt;width:10.1pt;height:1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" stroked="f">
              <v:fill opacity="0"/>
              <v:textbox inset="0,0,0,0">
                <w:txbxContent>
                  <w:p w:rsidR="00525CD8" w:rsidRPr="00004C87" w:rsidRDefault="00525CD8" w:rsidP="00AD7E32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962189">
                      <w:rPr>
                        <w:rStyle w:val="Nmerodepgina"/>
                        <w:rFonts w:cs="Arial"/>
                        <w:noProof/>
                        <w:szCs w:val="16"/>
                      </w:rPr>
                      <w:t>4</w: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26171A">
      <w:rPr>
        <w:rFonts w:cs="Arial"/>
        <w:sz w:val="20"/>
      </w:rPr>
      <w:t xml:space="preserve">Projeto </w:t>
    </w:r>
    <w:proofErr w:type="spellStart"/>
    <w:r w:rsidRPr="0026171A">
      <w:rPr>
        <w:rFonts w:cs="Arial"/>
        <w:sz w:val="20"/>
      </w:rPr>
      <w:t>Academicci</w:t>
    </w:r>
    <w:proofErr w:type="spellEnd"/>
  </w:p>
  <w:p w:rsidR="00525CD8" w:rsidRDefault="00525CD8" w:rsidP="00AD7E32"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962189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</w:t>
    </w:r>
  </w:p>
  <w:p w:rsidR="00525CD8" w:rsidRDefault="00525CD8" w:rsidP="006B5075">
    <w:pPr>
      <w:ind w:right="-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617" w:rsidRDefault="00685617">
      <w:r>
        <w:separator/>
      </w:r>
    </w:p>
  </w:footnote>
  <w:footnote w:type="continuationSeparator" w:id="0">
    <w:p w:rsidR="00685617" w:rsidRDefault="00685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525CD8" w:rsidRPr="00432B7F" w:rsidTr="00525CD8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525CD8" w:rsidRPr="004F570A" w:rsidRDefault="00525CD8" w:rsidP="009C5CB5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525CD8" w:rsidRPr="00664ECC" w:rsidRDefault="00525CD8" w:rsidP="009C5CB5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Casos</w:t>
          </w:r>
          <w:r w:rsidRPr="00664ECC">
            <w:rPr>
              <w:rFonts w:cs="Arial"/>
              <w:b/>
              <w:sz w:val="28"/>
              <w:szCs w:val="28"/>
            </w:rPr>
            <w:t xml:space="preserve">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525CD8" w:rsidRPr="009D5FE1" w:rsidRDefault="00525CD8" w:rsidP="009C5CB5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525CD8" w:rsidRPr="009D5FE1" w:rsidRDefault="00525CD8" w:rsidP="00C63E97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525CD8" w:rsidRPr="00432B7F" w:rsidTr="001874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525CD8" w:rsidRPr="004F570A" w:rsidRDefault="00525CD8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525CD8" w:rsidRPr="00664ECC" w:rsidRDefault="00525CD8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Casos</w:t>
          </w:r>
          <w:r w:rsidRPr="00664ECC">
            <w:rPr>
              <w:rFonts w:cs="Arial"/>
              <w:b/>
              <w:sz w:val="28"/>
              <w:szCs w:val="28"/>
            </w:rPr>
            <w:t xml:space="preserve">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525CD8" w:rsidRPr="009D5FE1" w:rsidRDefault="00525CD8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525CD8" w:rsidRPr="009D5FE1" w:rsidRDefault="00525CD8" w:rsidP="00C63E97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0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9"/>
      <w:gridCol w:w="7092"/>
      <w:gridCol w:w="1229"/>
    </w:tblGrid>
    <w:tr w:rsidR="00525CD8" w:rsidRPr="00432B7F" w:rsidTr="001874A1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:rsidR="00525CD8" w:rsidRPr="004F570A" w:rsidRDefault="00525CD8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:rsidR="00525CD8" w:rsidRPr="00664ECC" w:rsidRDefault="00525CD8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Casos</w:t>
          </w:r>
          <w:r w:rsidRPr="00664ECC">
            <w:rPr>
              <w:rFonts w:cs="Arial"/>
              <w:b/>
              <w:sz w:val="28"/>
              <w:szCs w:val="28"/>
            </w:rPr>
            <w:t xml:space="preserve">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:rsidR="00525CD8" w:rsidRPr="009D5FE1" w:rsidRDefault="00525CD8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525CD8" w:rsidRPr="009D5FE1" w:rsidRDefault="00525CD8">
    <w:pPr>
      <w:pStyle w:val="Cabealho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EF77EE"/>
    <w:multiLevelType w:val="hybridMultilevel"/>
    <w:tmpl w:val="920416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5254EEF"/>
    <w:multiLevelType w:val="hybridMultilevel"/>
    <w:tmpl w:val="B53680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35483A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563AF1"/>
    <w:multiLevelType w:val="hybridMultilevel"/>
    <w:tmpl w:val="D626F20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057746"/>
    <w:multiLevelType w:val="hybridMultilevel"/>
    <w:tmpl w:val="23CE0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1828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D4179F"/>
    <w:multiLevelType w:val="multilevel"/>
    <w:tmpl w:val="BE242650"/>
    <w:lvl w:ilvl="0">
      <w:numFmt w:val="bullet"/>
      <w:lvlText w:val=""/>
      <w:lvlJc w:val="left"/>
      <w:pPr>
        <w:ind w:left="111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22">
    <w:nsid w:val="54434417"/>
    <w:multiLevelType w:val="multilevel"/>
    <w:tmpl w:val="CF96669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E5E4CEA"/>
    <w:multiLevelType w:val="hybridMultilevel"/>
    <w:tmpl w:val="E1864E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923DAC"/>
    <w:multiLevelType w:val="multilevel"/>
    <w:tmpl w:val="5262D4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6">
    <w:nsid w:val="774F73A5"/>
    <w:multiLevelType w:val="hybridMultilevel"/>
    <w:tmpl w:val="C5D04F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3954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AF154FF"/>
    <w:multiLevelType w:val="multilevel"/>
    <w:tmpl w:val="E3421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3"/>
  </w:num>
  <w:num w:numId="23">
    <w:abstractNumId w:val="10"/>
  </w:num>
  <w:num w:numId="24">
    <w:abstractNumId w:val="14"/>
  </w:num>
  <w:num w:numId="25">
    <w:abstractNumId w:val="13"/>
  </w:num>
  <w:num w:numId="26">
    <w:abstractNumId w:val="15"/>
  </w:num>
  <w:num w:numId="27">
    <w:abstractNumId w:val="21"/>
  </w:num>
  <w:num w:numId="28">
    <w:abstractNumId w:val="16"/>
  </w:num>
  <w:num w:numId="29">
    <w:abstractNumId w:val="26"/>
  </w:num>
  <w:num w:numId="30">
    <w:abstractNumId w:val="19"/>
  </w:num>
  <w:num w:numId="31">
    <w:abstractNumId w:val="3"/>
  </w:num>
  <w:num w:numId="32">
    <w:abstractNumId w:val="3"/>
  </w:num>
  <w:num w:numId="33">
    <w:abstractNumId w:val="3"/>
  </w:num>
  <w:num w:numId="34">
    <w:abstractNumId w:val="24"/>
  </w:num>
  <w:num w:numId="35">
    <w:abstractNumId w:val="12"/>
  </w:num>
  <w:num w:numId="36">
    <w:abstractNumId w:val="18"/>
  </w:num>
  <w:num w:numId="37">
    <w:abstractNumId w:val="9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27"/>
  </w:num>
  <w:num w:numId="45">
    <w:abstractNumId w:val="25"/>
  </w:num>
  <w:num w:numId="46">
    <w:abstractNumId w:val="20"/>
  </w:num>
  <w:num w:numId="47">
    <w:abstractNumId w:val="17"/>
  </w:num>
  <w:num w:numId="48">
    <w:abstractNumId w:val="28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B2"/>
    <w:rsid w:val="00065183"/>
    <w:rsid w:val="00082F31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354BA"/>
    <w:rsid w:val="0023585C"/>
    <w:rsid w:val="00247B7E"/>
    <w:rsid w:val="0026171A"/>
    <w:rsid w:val="002618DB"/>
    <w:rsid w:val="0027601B"/>
    <w:rsid w:val="002921E3"/>
    <w:rsid w:val="002B2C51"/>
    <w:rsid w:val="002C0528"/>
    <w:rsid w:val="002E7503"/>
    <w:rsid w:val="00302799"/>
    <w:rsid w:val="00304CE8"/>
    <w:rsid w:val="0034682D"/>
    <w:rsid w:val="0038284B"/>
    <w:rsid w:val="0038574F"/>
    <w:rsid w:val="003C074C"/>
    <w:rsid w:val="003C33CB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25CD8"/>
    <w:rsid w:val="005805D7"/>
    <w:rsid w:val="0059677C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85617"/>
    <w:rsid w:val="006A36B1"/>
    <w:rsid w:val="006A53CE"/>
    <w:rsid w:val="006B5075"/>
    <w:rsid w:val="006C2D94"/>
    <w:rsid w:val="006E4533"/>
    <w:rsid w:val="00710577"/>
    <w:rsid w:val="007349ED"/>
    <w:rsid w:val="00734C58"/>
    <w:rsid w:val="0074586C"/>
    <w:rsid w:val="00753647"/>
    <w:rsid w:val="00756E1D"/>
    <w:rsid w:val="007732FB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2189"/>
    <w:rsid w:val="009644E5"/>
    <w:rsid w:val="00972C24"/>
    <w:rsid w:val="00973C4A"/>
    <w:rsid w:val="00975469"/>
    <w:rsid w:val="009C5CB5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71568"/>
    <w:rsid w:val="00CB73A1"/>
    <w:rsid w:val="00CC0220"/>
    <w:rsid w:val="00CD54C8"/>
    <w:rsid w:val="00CF06C8"/>
    <w:rsid w:val="00D32AC5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20D52"/>
    <w:rsid w:val="00F368FE"/>
    <w:rsid w:val="00F67CFC"/>
    <w:rsid w:val="00F8403F"/>
    <w:rsid w:val="00F87843"/>
    <w:rsid w:val="00FB5EED"/>
    <w:rsid w:val="00FC70EC"/>
    <w:rsid w:val="00FD0284"/>
    <w:rsid w:val="00FE165F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Nmerodepgina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Corpodetexto">
    <w:name w:val="Body Text"/>
    <w:basedOn w:val="Normal"/>
    <w:semiHidden/>
    <w:rsid w:val="00830FAE"/>
    <w:pPr>
      <w:spacing w:after="120"/>
    </w:pPr>
  </w:style>
  <w:style w:type="paragraph" w:customStyle="1" w:styleId="Ttulo20">
    <w:name w:val="Título2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sid w:val="00830FAE"/>
    <w:rPr>
      <w:rFonts w:cs="Tahoma"/>
    </w:rPr>
  </w:style>
  <w:style w:type="paragraph" w:styleId="Cabealho">
    <w:name w:val="header"/>
    <w:basedOn w:val="Normal"/>
    <w:link w:val="CabealhoChar"/>
    <w:uiPriority w:val="99"/>
    <w:rsid w:val="00830F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  <w:rsid w:val="00830FAE"/>
  </w:style>
  <w:style w:type="paragraph" w:styleId="Textodenotaderodap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28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paragraph" w:customStyle="1" w:styleId="ByLine">
    <w:name w:val="ByLine"/>
    <w:basedOn w:val="Ttulo"/>
    <w:qFormat/>
    <w:rsid w:val="009C5CB5"/>
    <w:pPr>
      <w:keepNext w:val="0"/>
      <w:suppressAutoHyphens w:val="0"/>
      <w:spacing w:after="720"/>
      <w:jc w:val="right"/>
    </w:pPr>
    <w:rPr>
      <w:rFonts w:eastAsia="Times New Roman" w:cs="Times New Roman"/>
      <w:b/>
      <w:color w:val="auto"/>
      <w:kern w:val="28"/>
      <w:szCs w:val="20"/>
      <w:lang w:val="en-US" w:eastAsia="en-US"/>
    </w:rPr>
  </w:style>
  <w:style w:type="paragraph" w:customStyle="1" w:styleId="line">
    <w:name w:val="line"/>
    <w:basedOn w:val="Ttulo"/>
    <w:qFormat/>
    <w:rsid w:val="009C5CB5"/>
    <w:pPr>
      <w:keepNext w:val="0"/>
      <w:pBdr>
        <w:top w:val="single" w:sz="36" w:space="1" w:color="auto"/>
      </w:pBdr>
      <w:suppressAutoHyphens w:val="0"/>
      <w:spacing w:after="0"/>
      <w:jc w:val="right"/>
    </w:pPr>
    <w:rPr>
      <w:rFonts w:eastAsia="Times New Roman" w:cs="Times New Roman"/>
      <w:b/>
      <w:color w:val="auto"/>
      <w:kern w:val="28"/>
      <w:sz w:val="4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Nmerodepgina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Corpodetexto">
    <w:name w:val="Body Text"/>
    <w:basedOn w:val="Normal"/>
    <w:semiHidden/>
    <w:rsid w:val="00830FAE"/>
    <w:pPr>
      <w:spacing w:after="120"/>
    </w:pPr>
  </w:style>
  <w:style w:type="paragraph" w:customStyle="1" w:styleId="Ttulo20">
    <w:name w:val="Título2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sid w:val="00830FAE"/>
    <w:rPr>
      <w:rFonts w:cs="Tahoma"/>
    </w:rPr>
  </w:style>
  <w:style w:type="paragraph" w:styleId="Cabealho">
    <w:name w:val="header"/>
    <w:basedOn w:val="Normal"/>
    <w:link w:val="CabealhoChar"/>
    <w:uiPriority w:val="99"/>
    <w:rsid w:val="00830F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  <w:rsid w:val="00830FAE"/>
  </w:style>
  <w:style w:type="paragraph" w:styleId="Textodenotaderodap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28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paragraph" w:customStyle="1" w:styleId="ByLine">
    <w:name w:val="ByLine"/>
    <w:basedOn w:val="Ttulo"/>
    <w:qFormat/>
    <w:rsid w:val="009C5CB5"/>
    <w:pPr>
      <w:keepNext w:val="0"/>
      <w:suppressAutoHyphens w:val="0"/>
      <w:spacing w:after="720"/>
      <w:jc w:val="right"/>
    </w:pPr>
    <w:rPr>
      <w:rFonts w:eastAsia="Times New Roman" w:cs="Times New Roman"/>
      <w:b/>
      <w:color w:val="auto"/>
      <w:kern w:val="28"/>
      <w:szCs w:val="20"/>
      <w:lang w:val="en-US" w:eastAsia="en-US"/>
    </w:rPr>
  </w:style>
  <w:style w:type="paragraph" w:customStyle="1" w:styleId="line">
    <w:name w:val="line"/>
    <w:basedOn w:val="Ttulo"/>
    <w:qFormat/>
    <w:rsid w:val="009C5CB5"/>
    <w:pPr>
      <w:keepNext w:val="0"/>
      <w:pBdr>
        <w:top w:val="single" w:sz="36" w:space="1" w:color="auto"/>
      </w:pBdr>
      <w:suppressAutoHyphens w:val="0"/>
      <w:spacing w:after="0"/>
      <w:jc w:val="right"/>
    </w:pPr>
    <w:rPr>
      <w:rFonts w:eastAsia="Times New Roman" w:cs="Times New Roman"/>
      <w:b/>
      <w:color w:val="auto"/>
      <w:kern w:val="28"/>
      <w:sz w:val="4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A8737-1DFB-4A5B-9563-79B80B862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TotalTime>5</TotalTime>
  <Pages>6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Ministério da Saúde</Company>
  <LinksUpToDate>false</LinksUpToDate>
  <CharactersWithSpaces>2503</CharactersWithSpaces>
  <SharedDoc>false</SharedDoc>
  <HLinks>
    <vt:vector size="120" baseType="variant"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_Toc344476233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_Toc344476232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_Toc344476231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_Toc344476230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_Toc344476229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_Toc344476228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_Toc344476227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_Toc344476226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_Toc344476225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_Toc344476224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_Toc344476223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_Toc344476222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_Toc344476221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_Toc344476220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_Toc344476219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_Toc344476218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_Toc344476217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_Toc344476216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_Toc344476215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_Toc344476214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&lt;Nome do Projeto&gt;</dc:subject>
  <dc:creator>Eliane Miranda de Freitas Freschi</dc:creator>
  <dc:description>&lt;Nome do Sistema&gt;</dc:description>
  <cp:lastModifiedBy>Usuário do Windows</cp:lastModifiedBy>
  <cp:revision>2</cp:revision>
  <cp:lastPrinted>2006-08-17T12:12:00Z</cp:lastPrinted>
  <dcterms:created xsi:type="dcterms:W3CDTF">2017-12-14T18:25:00Z</dcterms:created>
  <dcterms:modified xsi:type="dcterms:W3CDTF">2017-12-14T18:25:00Z</dcterms:modified>
</cp:coreProperties>
</file>